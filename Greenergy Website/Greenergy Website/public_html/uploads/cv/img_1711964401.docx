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60"/>
        <w:jc w:val="center"/>
        <w:rPr>
          <w:rFonts w:ascii="Verdana" w:eastAsia="Verdana" w:cs="Verdana" w:hAnsi="Verdana"/>
          <w:b/>
          <w:bCs/>
          <w:u w:val="single"/>
        </w:rPr>
      </w:pPr>
      <w:r>
        <w:rPr>
          <w:rFonts w:ascii="Verdana" w:eastAsia="Verdana" w:cs="Verdana" w:hAnsi="Verdana"/>
          <w:b/>
          <w:bCs/>
          <w:u w:val="single"/>
        </w:rPr>
        <w:t>RESUME</w:t>
      </w:r>
    </w:p>
    <w:p>
      <w:pPr>
        <w:spacing w:after="60"/>
        <w:jc w:val="center"/>
        <w:rPr>
          <w:rFonts w:ascii="Verdana" w:eastAsia="Verdana" w:cs="Verdana" w:hAnsi="Verdana"/>
          <w:b/>
          <w:bCs/>
          <w:u w:val="single"/>
        </w:rPr>
      </w:pPr>
    </w:p>
    <w:p>
      <w:pPr>
        <w:spacing w:after="60"/>
        <w:jc w:val="both"/>
      </w:pPr>
      <w:r>
        <w:rPr>
          <w:rFonts w:ascii="Verdana" w:eastAsia="Verdana" w:cs="Verdana" w:hAnsi="Verdana"/>
          <w:b/>
          <w:bCs/>
        </w:rPr>
        <w:t xml:space="preserve">                                                                          SUKUMAR KALITA               </w:t>
      </w:r>
    </w:p>
    <w:p>
      <w:pPr>
        <w:pBdr>
          <w:bottom w:val="single" w:sz="12" w:space="0" w:color="808080"/>
        </w:pBdr>
        <w:spacing w:after="60"/>
        <w:jc w:val="right"/>
        <w:rPr>
          <w:rFonts w:ascii="Verdana" w:eastAsia="Verdana" w:cs="Verdana" w:hAnsi="Verdana"/>
          <w:b/>
          <w:bCs/>
        </w:rPr>
      </w:pPr>
      <w:r>
        <w:rPr>
          <w:rFonts w:ascii="Verdana" w:eastAsia="Verdana" w:cs="Verdana" w:hAnsi="Verdana"/>
          <w:b/>
          <w:bCs/>
        </w:rPr>
        <w:t xml:space="preserve">                                                                </w:t>
        <w:tab/>
        <w:tab/>
        <w:t xml:space="preserve">                                                        </w:t>
      </w:r>
      <w:r>
        <w:rPr>
          <w:rFonts w:ascii="Verdana" w:eastAsia="Verdana" w:cs="Verdana" w:hAnsi="Verdana"/>
        </w:rPr>
        <w:t>Email</w:t>
      </w:r>
      <w:r>
        <w:rPr>
          <w:rFonts w:ascii="Verdana" w:eastAsia="Verdana" w:cs="Verdana" w:hAnsi="Verdana"/>
          <w:b/>
          <w:bCs/>
        </w:rPr>
        <w:t>:</w:t>
      </w:r>
      <w:r>
        <w:rPr>
          <w:rFonts w:ascii="Verdana" w:eastAsia="Verdana" w:cs="Verdana" w:hAnsi="Verdana"/>
        </w:rPr>
        <w:t xml:space="preserve">sukumar.kalita@gmail.com   </w:t>
      </w:r>
    </w:p>
    <w:p>
      <w:pPr>
        <w:pBdr>
          <w:bottom w:val="single" w:sz="12" w:space="0" w:color="808080"/>
        </w:pBdr>
        <w:spacing w:after="60"/>
        <w:jc w:val="both"/>
        <w:rPr>
          <w:rFonts w:ascii="Verdana" w:eastAsia="Verdana" w:cs="Verdana" w:hAnsi="Verdana"/>
        </w:rPr>
      </w:pPr>
      <w:r>
        <w:rPr>
          <w:rFonts w:ascii="Verdana" w:eastAsia="Verdana" w:cs="Verdana" w:hAnsi="Verdana"/>
          <w:b/>
          <w:bCs/>
        </w:rPr>
        <w:t xml:space="preserve">                                                                          </w:t>
      </w:r>
      <w:r>
        <w:rPr>
          <w:rFonts w:ascii="Verdana" w:eastAsia="Verdana" w:cs="Verdana" w:hAnsi="Verdana"/>
        </w:rPr>
        <w:t>M:+91 9632016585</w:t>
      </w:r>
    </w:p>
    <w:p>
      <w:pPr>
        <w:pBdr>
          <w:bottom w:val="single" w:sz="12" w:space="0" w:color="808080"/>
        </w:pBdr>
        <w:spacing w:after="60"/>
        <w:jc w:val="both"/>
        <w:rPr>
          <w:rFonts w:ascii="Verdana" w:eastAsia="Verdana" w:cs="Verdana" w:hAnsi="Verdana"/>
        </w:rPr>
      </w:pPr>
      <w:r>
        <w:rPr>
          <w:rFonts w:ascii="Verdana" w:eastAsia="Verdana" w:cs="Verdana" w:hAnsi="Verdana"/>
          <w:b/>
        </w:rPr>
        <w:t xml:space="preserve">                                                                             </w:t>
      </w:r>
    </w:p>
    <w:p>
      <w:pPr>
        <w:pBdr>
          <w:bottom w:val="single" w:sz="12" w:space="0" w:color="808080"/>
        </w:pBdr>
        <w:tabs>
          <w:tab w:val="left" w:pos="4410"/>
          <w:tab w:val="left" w:pos="4470"/>
        </w:tabs>
        <w:spacing w:after="60"/>
        <w:jc w:val="both"/>
        <w:rPr>
          <w:rFonts w:ascii="Verdana" w:eastAsia="Verdana" w:cs="Verdana" w:hAnsi="Verdana"/>
        </w:rPr>
      </w:pPr>
      <w:r>
        <w:rPr>
          <w:rFonts w:ascii="Verdana" w:eastAsia="Verdana" w:cs="Verdana" w:hAnsi="Verdana"/>
        </w:rPr>
        <w:t xml:space="preserve">                                                                         </w:t>
        <w:tab/>
        <w:t xml:space="preserve">  </w:t>
      </w:r>
    </w:p>
    <w:p>
      <w:pPr>
        <w:spacing w:after="80"/>
        <w:ind w:left="289"/>
        <w:jc w:val="center"/>
        <w:rPr>
          <w:rFonts w:ascii="Verdana" w:eastAsia="Verdana" w:cs="Verdana" w:hAnsi="Verdana"/>
        </w:rPr>
      </w:pPr>
      <w:r>
        <w:rPr>
          <w:rFonts w:ascii="Verdana" w:eastAsia="Verdana" w:cs="Verdana" w:hAnsi="Verdana"/>
        </w:rPr>
        <w:t>To give best contribution to  organization with  my experience, acquired skills and education for  continued development and innovation for individual and organizational growth.</w:t>
      </w:r>
    </w:p>
    <w:p>
      <w:pPr>
        <w:spacing w:after="60"/>
        <w:jc w:val="center"/>
        <w:rPr>
          <w:rFonts w:ascii="Verdana" w:eastAsia="Verdana" w:cs="Verdana" w:hAnsi="Verdana"/>
        </w:rPr>
      </w:pPr>
    </w:p>
    <w:p>
      <w:pPr>
        <w:pBdr>
          <w:bottom w:val="single" w:sz="12" w:space="0" w:color="808080"/>
        </w:pBdr>
        <w:jc w:val="both"/>
        <w:rPr>
          <w:rFonts w:ascii="Verdana" w:eastAsia="Verdana" w:cs="Verdana" w:hAnsi="Verdana"/>
          <w:b/>
          <w:bCs/>
        </w:rPr>
      </w:pPr>
      <w:r>
        <w:rPr>
          <w:rFonts w:ascii="Verdana" w:eastAsia="Verdana" w:cs="Verdana" w:hAnsi="Verdana"/>
          <w:b/>
          <w:bCs/>
        </w:rPr>
        <w:t xml:space="preserve">Snapshot </w:t>
      </w:r>
    </w:p>
    <w:p>
      <w:pPr>
        <w:spacing w:after="80"/>
        <w:ind w:left="289"/>
        <w:jc w:val="both"/>
        <w:rPr>
          <w:rFonts w:ascii="Verdana" w:eastAsia="Verdana" w:cs="Verdana" w:hAnsi="Verdana"/>
          <w:b/>
          <w:bCs/>
        </w:rPr>
      </w:pPr>
    </w:p>
    <w:p>
      <w:pPr>
        <w:numPr>
          <w:ilvl w:val="0"/>
          <w:numId w:val="1"/>
        </w:numPr>
        <w:tabs>
          <w:tab w:val="clear" w:pos="288"/>
          <w:tab w:val="left" w:pos="289"/>
        </w:tabs>
        <w:ind w:left="289" w:hanging="289"/>
        <w:jc w:val="both"/>
        <w:rPr>
          <w:rFonts w:ascii="Verdana" w:eastAsia="Verdana" w:cs="Verdana" w:hAnsi="Verdana"/>
        </w:rPr>
      </w:pPr>
      <w:r>
        <w:rPr>
          <w:rFonts w:ascii="Verdana" w:eastAsia="Verdana" w:cs="Verdana" w:hAnsi="Verdana"/>
        </w:rPr>
        <w:t xml:space="preserve">A result-oriented professional </w:t>
      </w:r>
      <w:r>
        <w:rPr>
          <w:rFonts w:ascii="Verdana" w:eastAsia="Verdana" w:cs="Verdana" w:hAnsi="Verdana"/>
          <w:b/>
          <w:bCs/>
        </w:rPr>
        <w:t xml:space="preserve">with 14 years+ </w:t>
      </w:r>
      <w:r>
        <w:rPr>
          <w:rFonts w:ascii="Verdana" w:eastAsia="Verdana" w:cs="Verdana" w:hAnsi="Verdana"/>
        </w:rPr>
        <w:t>of experience as Business Development in  the field of HVAC ,MEP Projects.</w:t>
      </w:r>
    </w:p>
    <w:p>
      <w:pPr>
        <w:numPr>
          <w:ilvl w:val="0"/>
          <w:numId w:val="1"/>
        </w:numPr>
        <w:tabs>
          <w:tab w:val="clear" w:pos="288"/>
          <w:tab w:val="left" w:pos="289"/>
        </w:tabs>
        <w:ind w:left="289" w:hanging="289"/>
        <w:jc w:val="both"/>
        <w:rPr>
          <w:rFonts w:ascii="Verdana" w:eastAsia="Verdana" w:cs="Verdana" w:hAnsi="Verdana"/>
        </w:rPr>
      </w:pPr>
      <w:r>
        <w:rPr>
          <w:rFonts w:ascii="Verdana" w:eastAsia="Verdana" w:cs="Verdana" w:hAnsi="Verdana"/>
        </w:rPr>
        <w:t>Good exposer in Product &amp; Project sales.</w:t>
      </w:r>
    </w:p>
    <w:p>
      <w:pPr>
        <w:numPr>
          <w:ilvl w:val="0"/>
          <w:numId w:val="1"/>
        </w:numPr>
        <w:tabs>
          <w:tab w:val="clear" w:pos="288"/>
          <w:tab w:val="left" w:pos="289"/>
        </w:tabs>
        <w:ind w:left="289" w:hanging="289"/>
        <w:jc w:val="both"/>
        <w:rPr>
          <w:rFonts w:ascii="Verdana" w:eastAsia="Verdana" w:cs="Verdana" w:hAnsi="Verdana"/>
        </w:rPr>
      </w:pPr>
      <w:r>
        <w:rPr>
          <w:rFonts w:ascii="Verdana" w:eastAsia="Verdana" w:cs="Verdana" w:hAnsi="Verdana"/>
        </w:rPr>
        <w:t xml:space="preserve">A keen learner with ability to work under pressure and meet deadlines. Possesses Good Leadership, strong communication and interpersonal skills. </w:t>
      </w:r>
    </w:p>
    <w:p>
      <w:pPr>
        <w:ind w:left="289"/>
        <w:jc w:val="both"/>
        <w:rPr>
          <w:rFonts w:ascii="Verdana" w:eastAsia="Verdana" w:cs="Verdana" w:hAnsi="Verdana"/>
        </w:rPr>
      </w:pPr>
    </w:p>
    <w:p>
      <w:pPr>
        <w:rPr>
          <w:rFonts w:ascii="Verdana" w:eastAsia="Verdana" w:cs="Verdana" w:hAnsi="Verdana"/>
          <w:b/>
          <w:bCs/>
          <w:u w:val="single"/>
        </w:rPr>
      </w:pPr>
      <w:r>
        <w:rPr>
          <w:rFonts w:ascii="Verdana" w:eastAsia="Verdana" w:cs="Verdana" w:hAnsi="Verdana"/>
          <w:b/>
          <w:bCs/>
          <w:u w:val="single"/>
        </w:rPr>
        <w:t>My Strengths:</w:t>
      </w:r>
    </w:p>
    <w:p>
      <w:pPr>
        <w:rPr>
          <w:rFonts w:ascii="Verdana" w:eastAsia="Verdana" w:cs="Verdana" w:hAnsi="Verdana"/>
          <w:b/>
          <w:bCs/>
          <w:u w:val="single"/>
        </w:rPr>
      </w:pPr>
    </w:p>
    <w:p>
      <w:pPr>
        <w:numPr>
          <w:ilvl w:val="0"/>
          <w:numId w:val="2"/>
        </w:numPr>
        <w:spacing w:line="360" w:lineRule="auto"/>
        <w:jc w:val="both"/>
        <w:rPr>
          <w:rFonts w:ascii="Verdana" w:eastAsia="Verdana" w:cs="Verdana" w:hAnsi="Verdana"/>
        </w:rPr>
      </w:pPr>
      <w:r>
        <w:rPr>
          <w:rFonts w:ascii="Verdana" w:eastAsia="Verdana" w:cs="Verdana" w:hAnsi="Verdana"/>
        </w:rPr>
        <w:t xml:space="preserve"> Ensure  client satisfaction.</w:t>
      </w:r>
    </w:p>
    <w:p>
      <w:pPr>
        <w:numPr>
          <w:ilvl w:val="0"/>
          <w:numId w:val="2"/>
        </w:numPr>
        <w:spacing w:line="360" w:lineRule="auto"/>
        <w:jc w:val="both"/>
        <w:rPr>
          <w:rFonts w:ascii="Verdana" w:eastAsia="Verdana" w:cs="Verdana" w:hAnsi="Verdana"/>
        </w:rPr>
      </w:pPr>
      <w:r>
        <w:rPr>
          <w:rFonts w:ascii="Verdana" w:eastAsia="Verdana" w:cs="Verdana" w:hAnsi="Verdana"/>
        </w:rPr>
        <w:t xml:space="preserve"> Strong in developing new market,client </w:t>
      </w:r>
    </w:p>
    <w:p>
      <w:pPr>
        <w:numPr>
          <w:ilvl w:val="0"/>
          <w:numId w:val="2"/>
        </w:numPr>
        <w:spacing w:line="360" w:lineRule="auto"/>
        <w:jc w:val="both"/>
        <w:rPr>
          <w:rFonts w:ascii="Verdana" w:eastAsia="Verdana" w:cs="Verdana" w:hAnsi="Verdana"/>
        </w:rPr>
      </w:pPr>
      <w:r>
        <w:rPr>
          <w:rFonts w:ascii="Verdana" w:eastAsia="Verdana" w:cs="Verdana" w:hAnsi="Verdana"/>
        </w:rPr>
        <w:t xml:space="preserve"> Solutions provider</w:t>
      </w:r>
    </w:p>
    <w:p>
      <w:pPr>
        <w:numPr>
          <w:ilvl w:val="0"/>
          <w:numId w:val="2"/>
        </w:numPr>
        <w:spacing w:line="360" w:lineRule="auto"/>
        <w:jc w:val="both"/>
        <w:rPr>
          <w:rFonts w:ascii="Verdana" w:eastAsia="Verdana" w:cs="Verdana" w:hAnsi="Verdana"/>
        </w:rPr>
      </w:pPr>
      <w:r>
        <w:rPr>
          <w:rFonts w:ascii="Verdana" w:eastAsia="Verdana" w:cs="Verdana" w:hAnsi="Verdana"/>
        </w:rPr>
        <w:t xml:space="preserve"> Perfectly knowing the  need &amp; requirements .</w:t>
      </w:r>
    </w:p>
    <w:p>
      <w:pPr>
        <w:numPr>
          <w:ilvl w:val="0"/>
          <w:numId w:val="2"/>
        </w:numPr>
        <w:spacing w:line="360" w:lineRule="auto"/>
        <w:jc w:val="both"/>
        <w:rPr>
          <w:rFonts w:ascii="Verdana" w:eastAsia="Verdana" w:cs="Verdana" w:hAnsi="Verdana"/>
        </w:rPr>
      </w:pPr>
      <w:r>
        <w:rPr>
          <w:rFonts w:ascii="Verdana" w:eastAsia="Verdana" w:cs="Verdana" w:hAnsi="Verdana"/>
        </w:rPr>
        <w:t xml:space="preserve"> Good Learner,listener,observer</w:t>
      </w:r>
    </w:p>
    <w:p>
      <w:pPr>
        <w:numPr>
          <w:ilvl w:val="0"/>
          <w:numId w:val="2"/>
        </w:numPr>
        <w:spacing w:line="360" w:lineRule="auto"/>
        <w:jc w:val="both"/>
        <w:rPr>
          <w:rFonts w:ascii="Verdana" w:eastAsia="Verdana" w:cs="Verdana" w:hAnsi="Verdana"/>
        </w:rPr>
      </w:pPr>
      <w:r>
        <w:rPr>
          <w:rFonts w:ascii="Verdana" w:eastAsia="Verdana" w:cs="Verdana" w:hAnsi="Verdana"/>
        </w:rPr>
        <w:t xml:space="preserve"> Experience in work  Independently &amp; team </w:t>
      </w:r>
    </w:p>
    <w:p>
      <w:pPr>
        <w:spacing w:line="360" w:lineRule="auto"/>
        <w:ind w:left="720"/>
        <w:jc w:val="both"/>
        <w:rPr>
          <w:rFonts w:ascii="Verdana" w:eastAsia="Verdana" w:cs="Verdana" w:hAnsi="Verdana"/>
        </w:rPr>
      </w:pPr>
    </w:p>
    <w:p>
      <w:pPr>
        <w:numPr>
          <w:ilvl w:val="0"/>
          <w:numId w:val="2"/>
        </w:numPr>
        <w:tabs>
          <w:tab w:val="left" w:pos="2160"/>
        </w:tabs>
        <w:jc w:val="both"/>
        <w:rPr>
          <w:rFonts w:ascii="Verdana" w:eastAsia="Verdana" w:cs="Verdana" w:hAnsi="Verdana"/>
          <w:b/>
          <w:bCs/>
        </w:rPr>
      </w:pPr>
      <w:r>
        <w:rPr>
          <w:rFonts w:ascii="Verdana" w:eastAsia="Verdana" w:cs="Verdana" w:hAnsi="Verdana"/>
          <w:b/>
          <w:bCs/>
        </w:rPr>
        <w:t xml:space="preserve"> Nov’2018-April’2021</w:t>
      </w:r>
    </w:p>
    <w:p>
      <w:pPr>
        <w:pBdr>
          <w:bottom w:val="single" w:sz="12" w:space="0" w:color="808080"/>
        </w:pBdr>
        <w:jc w:val="both"/>
        <w:rPr>
          <w:rFonts w:ascii="Verdana" w:eastAsia="Verdana" w:cs="Verdana" w:hAnsi="Verdana"/>
          <w:b/>
          <w:bCs/>
        </w:rPr>
      </w:pPr>
    </w:p>
    <w:p>
      <w:pPr>
        <w:numPr>
          <w:ilvl w:val="0"/>
          <w:numId w:val="2"/>
        </w:numPr>
        <w:pBdr>
          <w:bottom w:val="single" w:sz="12" w:space="0" w:color="808080"/>
        </w:pBdr>
        <w:jc w:val="both"/>
        <w:rPr>
          <w:rFonts w:ascii="Verdana" w:eastAsia="Verdana" w:cs="Verdana" w:hAnsi="Verdana"/>
          <w:b/>
          <w:bCs/>
        </w:rPr>
      </w:pPr>
      <w:r>
        <w:rPr>
          <w:rFonts w:ascii="Verdana" w:eastAsia="Verdana" w:cs="Verdana" w:hAnsi="Verdana"/>
          <w:b/>
          <w:bCs/>
        </w:rPr>
        <w:t xml:space="preserve">   Employer     : </w:t>
      </w:r>
      <w:r>
        <w:rPr>
          <w:rFonts w:ascii="Verdana" w:eastAsia="Verdana" w:cs="Verdana" w:hAnsi="Verdana"/>
        </w:rPr>
        <w:t>Godrej &amp; Boyce Co.Mfg.Ltd</w:t>
      </w:r>
    </w:p>
    <w:p>
      <w:pPr>
        <w:numPr>
          <w:ilvl w:val="0"/>
          <w:numId w:val="2"/>
        </w:numPr>
        <w:pBdr>
          <w:bottom w:val="single" w:sz="12" w:space="0" w:color="808080"/>
        </w:pBdr>
        <w:jc w:val="both"/>
        <w:rPr>
          <w:rFonts w:ascii="Verdana" w:eastAsia="Verdana" w:cs="Verdana" w:hAnsi="Verdana"/>
          <w:b/>
          <w:bCs/>
        </w:rPr>
      </w:pPr>
      <w:r>
        <w:rPr>
          <w:rFonts w:ascii="Verdana" w:eastAsia="Verdana" w:cs="Verdana" w:hAnsi="Verdana"/>
          <w:b/>
          <w:bCs/>
        </w:rPr>
        <w:t xml:space="preserve">   Designation : </w:t>
      </w:r>
      <w:r>
        <w:rPr>
          <w:rFonts w:ascii="Verdana" w:eastAsia="Verdana" w:cs="Verdana" w:hAnsi="Verdana"/>
        </w:rPr>
        <w:t>Associate chief Manager -Business Development projects</w:t>
      </w:r>
    </w:p>
    <w:p>
      <w:pPr>
        <w:numPr>
          <w:ilvl w:val="0"/>
          <w:numId w:val="2"/>
        </w:numPr>
        <w:pBdr>
          <w:bottom w:val="single" w:sz="12" w:space="0" w:color="808080"/>
        </w:pBdr>
        <w:jc w:val="both"/>
        <w:rPr>
          <w:rFonts w:ascii="Verdana" w:eastAsia="Verdana" w:cs="Verdana" w:hAnsi="Verdana"/>
          <w:b/>
          <w:bCs/>
        </w:rPr>
      </w:pPr>
      <w:r>
        <w:rPr>
          <w:rFonts w:ascii="Verdana" w:eastAsia="Verdana" w:cs="Verdana" w:hAnsi="Verdana"/>
          <w:b/>
          <w:bCs/>
        </w:rPr>
        <w:t xml:space="preserve">   Location       :Bangalore &amp; Kolkata (South,East &amp; North East India)</w:t>
      </w:r>
    </w:p>
    <w:p>
      <w:pPr>
        <w:spacing w:after="80"/>
        <w:jc w:val="both"/>
        <w:rPr>
          <w:rFonts w:ascii="Verdana" w:eastAsia="Verdana" w:cs="Verdana" w:hAnsi="Verdana"/>
        </w:rPr>
      </w:pPr>
    </w:p>
    <w:p>
      <w:pPr>
        <w:numPr>
          <w:ilvl w:val="0"/>
          <w:numId w:val="2"/>
        </w:numPr>
        <w:rPr>
          <w:rFonts w:ascii="Verdana" w:eastAsia="Verdana" w:cs="Verdana" w:hAnsi="Verdana"/>
          <w:b/>
          <w:bCs/>
          <w:u w:val="single"/>
        </w:rPr>
      </w:pPr>
      <w:r>
        <w:rPr>
          <w:rFonts w:ascii="Verdana" w:eastAsia="Verdana" w:cs="Verdana" w:hAnsi="Verdana"/>
          <w:b/>
          <w:bCs/>
          <w:u w:val="single"/>
        </w:rPr>
        <w:t>Overview of the organization work:</w:t>
      </w:r>
    </w:p>
    <w:p>
      <w:pPr>
        <w:rPr>
          <w:rFonts w:ascii="Verdana" w:eastAsia="Verdana" w:cs="Verdana" w:hAnsi="Verdana"/>
          <w:b/>
          <w:bCs/>
          <w:u w:val="single"/>
        </w:rPr>
      </w:pPr>
    </w:p>
    <w:p>
      <w:pPr>
        <w:numPr>
          <w:ilvl w:val="0"/>
          <w:numId w:val="2"/>
        </w:numPr>
        <w:rPr>
          <w:rFonts w:ascii="Verdana" w:eastAsia="Verdana" w:cs="Verdana" w:hAnsi="Verdana"/>
          <w:b/>
          <w:bCs/>
        </w:rPr>
      </w:pPr>
      <w:r>
        <w:rPr>
          <w:rFonts w:ascii="Verdana" w:eastAsia="Verdana" w:cs="Verdana" w:hAnsi="Verdana"/>
          <w:b/>
          <w:bCs/>
        </w:rPr>
        <w:t xml:space="preserve">“Godrej MEP </w:t>
      </w:r>
      <w:r>
        <w:rPr>
          <w:rFonts w:ascii="Verdana" w:eastAsia="Verdana" w:cs="Verdana" w:hAnsi="Verdana"/>
        </w:rPr>
        <w:t>is a part of “</w:t>
      </w:r>
      <w:r>
        <w:rPr>
          <w:rFonts w:ascii="Verdana" w:eastAsia="Verdana" w:cs="Verdana" w:hAnsi="Verdana"/>
          <w:b/>
          <w:bCs/>
        </w:rPr>
        <w:t>Godrej Electrical &amp; Electronics division” -</w:t>
      </w:r>
      <w:r>
        <w:rPr>
          <w:rFonts w:ascii="Verdana" w:eastAsia="Verdana" w:cs="Verdana" w:hAnsi="Verdana"/>
        </w:rPr>
        <w:t>Our division take care MEP works for both internal and external clients.We mainly do project execution of HVAC,Electrical,Firefighting,Plumbing for different commercial,industrial,BFSI,Data Center ,Health Care ,High Rise segment .</w:t>
      </w:r>
    </w:p>
    <w:p>
      <w:pPr>
        <w:rPr>
          <w:rFonts w:ascii="Verdana" w:eastAsia="Verdana" w:cs="Verdana" w:hAnsi="Verdana"/>
        </w:rPr>
      </w:pPr>
    </w:p>
    <w:p>
      <w:pPr>
        <w:numPr>
          <w:ilvl w:val="0"/>
          <w:numId w:val="2"/>
        </w:numPr>
        <w:tabs>
          <w:tab w:val="left" w:pos="1590"/>
        </w:tabs>
        <w:spacing w:line="259" w:lineRule="auto"/>
        <w:jc w:val="both"/>
        <w:rPr>
          <w:rFonts w:ascii="Verdana" w:eastAsia="Verdana" w:cs="Verdana" w:hAnsi="Verdana"/>
          <w:b/>
          <w:bCs/>
          <w:u w:val="single"/>
        </w:rPr>
      </w:pPr>
      <w:r>
        <w:rPr>
          <w:rFonts w:ascii="Verdana" w:eastAsia="Verdana" w:cs="Verdana" w:hAnsi="Verdana"/>
          <w:b/>
          <w:bCs/>
          <w:u w:val="single"/>
        </w:rPr>
        <w:t>Role and Responsibilities</w:t>
      </w:r>
    </w:p>
    <w:p>
      <w:pPr>
        <w:pStyle w:val="15"/>
        <w:rPr>
          <w:rFonts w:ascii="Verdana" w:eastAsia="Verdana" w:cs="Verdana" w:hAnsi="Verdana"/>
          <w:bCs/>
          <w:u w:val="single"/>
        </w:rPr>
      </w:pPr>
    </w:p>
    <w:p>
      <w:pPr>
        <w:tabs>
          <w:tab w:val="left" w:pos="1590"/>
        </w:tabs>
        <w:spacing w:line="259" w:lineRule="auto"/>
        <w:ind w:left="360"/>
        <w:jc w:val="both"/>
        <w:rPr>
          <w:rFonts w:ascii="Verdana" w:eastAsia="Verdana" w:cs="Verdana" w:hAnsi="Verdana"/>
          <w:bCs/>
          <w:u w:val="single"/>
        </w:rPr>
      </w:pPr>
      <w:r>
        <w:rPr>
          <w:rFonts w:ascii="Verdana" w:eastAsia="Verdana" w:cs="Verdana" w:hAnsi="Verdana"/>
          <w:bCs/>
        </w:rPr>
        <w:t>Business development of MEP Projects in South, East &amp; North East region .</w:t>
      </w:r>
    </w:p>
    <w:p>
      <w:pPr>
        <w:pStyle w:val="15"/>
        <w:rPr>
          <w:rFonts w:ascii="Verdana" w:eastAsia="Verdana" w:cs="Verdana" w:hAnsi="Verdana"/>
          <w:bCs/>
          <w:u w:val="single"/>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Monitor the market and check potential for MEP requirement,Lead &amp; Tender generation,Techno-commercial negotiation,order booking,understanding the project requirement ,estimation evaluation.</w:t>
      </w:r>
    </w:p>
    <w:p>
      <w:pPr>
        <w:pStyle w:val="15"/>
        <w:rPr>
          <w:rFonts w:ascii="Verdana" w:eastAsia="Verdana" w:cs="Verdana" w:hAnsi="Verdana"/>
          <w:bCs/>
          <w:vertAlign w:val="superscript"/>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Regular meeting with Engineeering consultant,Architect,PMC,General Contractor,builders, end client.</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 xml:space="preserve">Develop Key account and maintain repport </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Ensure correct selection of clients in the priority segment as per strategy plan for MEP services</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Creat market opportunity for MEP</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 xml:space="preserve">To achieve order booking target </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To achive set billing target</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Compitator benchmarking</w:t>
      </w:r>
    </w:p>
    <w:p>
      <w:pPr>
        <w:pStyle w:val="15"/>
        <w:rPr>
          <w:rFonts w:ascii="Verdana" w:eastAsia="Verdana" w:cs="Verdana" w:hAnsi="Verdana"/>
          <w:bCs/>
        </w:rPr>
      </w:pPr>
    </w:p>
    <w:p>
      <w:pPr>
        <w:numPr>
          <w:ilvl w:val="0"/>
          <w:numId w:val="2"/>
        </w:numPr>
        <w:tabs>
          <w:tab w:val="left" w:pos="1590"/>
        </w:tabs>
        <w:spacing w:line="259" w:lineRule="auto"/>
        <w:jc w:val="both"/>
        <w:rPr>
          <w:rFonts w:ascii="Verdana" w:eastAsia="Verdana" w:cs="Verdana" w:hAnsi="Verdana"/>
          <w:bCs/>
        </w:rPr>
      </w:pPr>
      <w:r>
        <w:rPr>
          <w:rFonts w:ascii="Verdana" w:eastAsia="Verdana" w:cs="Verdana" w:hAnsi="Verdana"/>
          <w:bCs/>
        </w:rPr>
        <w:t>Engaging Godrej Integrated offering in the market</w:t>
      </w:r>
    </w:p>
    <w:p>
      <w:pPr>
        <w:pStyle w:val="15"/>
        <w:rPr>
          <w:rFonts w:ascii="Verdana" w:eastAsia="Verdana" w:cs="Verdana" w:hAnsi="Verdana"/>
          <w:bCs/>
          <w:u w:val="single"/>
        </w:rPr>
      </w:pPr>
    </w:p>
    <w:p>
      <w:pPr>
        <w:pBdr>
          <w:bottom w:val="single" w:sz="12" w:space="0" w:color="808080"/>
        </w:pBdr>
        <w:jc w:val="both"/>
        <w:rPr>
          <w:rFonts w:ascii="Verdana" w:eastAsia="Verdana" w:cs="Verdana" w:hAnsi="Verdana"/>
          <w:b/>
          <w:bCs/>
        </w:rPr>
      </w:pPr>
    </w:p>
    <w:p>
      <w:pPr>
        <w:pBdr>
          <w:bottom w:val="single" w:sz="12" w:space="0" w:color="808080"/>
        </w:pBdr>
        <w:ind w:left="288"/>
        <w:jc w:val="both"/>
        <w:rPr>
          <w:rFonts w:ascii="Verdana" w:eastAsia="Verdana" w:cs="Verdana" w:hAnsi="Verdana"/>
          <w:b/>
          <w:bCs/>
        </w:rPr>
      </w:pPr>
    </w:p>
    <w:p>
      <w:pPr>
        <w:pBdr>
          <w:bottom w:val="single" w:sz="12" w:space="0" w:color="808080"/>
        </w:pBdr>
        <w:ind w:left="288"/>
        <w:jc w:val="both"/>
        <w:rPr>
          <w:rFonts w:ascii="Verdana" w:eastAsia="Verdana" w:cs="Verdana" w:hAnsi="Verdana"/>
          <w:b/>
          <w:bCs/>
        </w:rPr>
      </w:pPr>
      <w:r>
        <w:rPr>
          <w:rFonts w:ascii="Verdana" w:eastAsia="Verdana" w:cs="Verdana" w:hAnsi="Verdana"/>
          <w:b/>
          <w:bCs/>
        </w:rPr>
        <w:t xml:space="preserve">Employment Profile </w:t>
      </w:r>
    </w:p>
    <w:p>
      <w:pPr>
        <w:pBdr>
          <w:bottom w:val="single" w:sz="12" w:space="0" w:color="808080"/>
        </w:pBdr>
        <w:jc w:val="both"/>
        <w:rPr>
          <w:rFonts w:ascii="Verdana" w:eastAsia="Verdana" w:cs="Verdana" w:hAnsi="Verdana"/>
          <w:b/>
          <w:bCs/>
        </w:rPr>
      </w:pPr>
    </w:p>
    <w:p>
      <w:pPr>
        <w:pBdr>
          <w:bottom w:val="single" w:sz="12" w:space="0" w:color="808080"/>
        </w:pBdr>
        <w:jc w:val="both"/>
        <w:rPr>
          <w:rFonts w:ascii="Verdana" w:eastAsia="Verdana" w:cs="Verdana" w:hAnsi="Verdana"/>
          <w:b/>
          <w:bCs/>
        </w:rPr>
      </w:pPr>
      <w:r>
        <w:rPr>
          <w:rFonts w:ascii="Verdana" w:eastAsia="Verdana" w:cs="Verdana" w:hAnsi="Verdana"/>
          <w:b/>
          <w:bCs/>
        </w:rPr>
        <w:t xml:space="preserve">     1</w:t>
      </w:r>
      <w:r>
        <w:rPr>
          <w:rFonts w:ascii="Verdana" w:eastAsia="Verdana" w:cs="Verdana" w:hAnsi="Verdana"/>
          <w:b/>
          <w:bCs/>
          <w:vertAlign w:val="superscript"/>
        </w:rPr>
        <w:t>st</w:t>
      </w:r>
      <w:r>
        <w:rPr>
          <w:rFonts w:ascii="Verdana" w:eastAsia="Verdana" w:cs="Verdana" w:hAnsi="Verdana"/>
          <w:b/>
          <w:bCs/>
        </w:rPr>
        <w:t xml:space="preserve"> September 2017 to Nov’18</w:t>
      </w:r>
    </w:p>
    <w:p>
      <w:pPr>
        <w:pBdr>
          <w:bottom w:val="single" w:sz="12" w:space="0" w:color="808080"/>
        </w:pBdr>
        <w:jc w:val="both"/>
        <w:rPr>
          <w:rFonts w:ascii="Verdana" w:eastAsia="Verdana" w:cs="Verdana" w:hAnsi="Verdana"/>
          <w:b/>
          <w:bCs/>
        </w:rPr>
      </w:pPr>
      <w:r>
        <w:rPr>
          <w:rFonts w:ascii="Verdana" w:eastAsia="Verdana" w:cs="Verdana" w:hAnsi="Verdana"/>
          <w:b/>
          <w:bCs/>
        </w:rPr>
        <w:t xml:space="preserve">      Employeer :Anukool India pvt ltd</w:t>
      </w:r>
    </w:p>
    <w:p>
      <w:pPr>
        <w:pBdr>
          <w:bottom w:val="single" w:sz="12" w:space="0" w:color="808080"/>
        </w:pBdr>
        <w:jc w:val="both"/>
        <w:rPr>
          <w:rFonts w:ascii="Verdana" w:eastAsia="Verdana" w:cs="Verdana" w:hAnsi="Verdana"/>
          <w:b/>
          <w:bCs/>
        </w:rPr>
      </w:pPr>
      <w:r>
        <w:rPr>
          <w:rFonts w:ascii="Verdana" w:eastAsia="Verdana" w:cs="Verdana" w:hAnsi="Verdana"/>
          <w:b/>
          <w:bCs/>
        </w:rPr>
        <w:t xml:space="preserve">      Designation: Regional Head -Business Development (South India)</w:t>
      </w:r>
    </w:p>
    <w:p>
      <w:pPr>
        <w:pBdr>
          <w:bottom w:val="single" w:sz="12" w:space="0" w:color="808080"/>
        </w:pBdr>
        <w:jc w:val="both"/>
        <w:rPr>
          <w:rFonts w:ascii="Verdana" w:eastAsia="Verdana" w:cs="Verdana" w:hAnsi="Verdana"/>
          <w:b/>
          <w:bCs/>
        </w:rPr>
      </w:pPr>
      <w:r>
        <w:rPr>
          <w:rFonts w:ascii="Verdana" w:eastAsia="Verdana" w:cs="Verdana" w:hAnsi="Verdana"/>
          <w:b/>
          <w:bCs/>
        </w:rPr>
        <w:t xml:space="preserve">      Location: Bangalore</w:t>
      </w:r>
    </w:p>
    <w:p>
      <w:pPr>
        <w:ind w:left="288"/>
        <w:rPr>
          <w:rFonts w:ascii="Verdana" w:eastAsia="Verdana" w:cs="Verdana" w:hAnsi="Verdana"/>
          <w:b/>
          <w:bCs/>
          <w:u w:val="single"/>
        </w:rPr>
      </w:pPr>
    </w:p>
    <w:p>
      <w:pPr>
        <w:numPr>
          <w:ilvl w:val="0"/>
          <w:numId w:val="1"/>
        </w:numPr>
        <w:ind w:left="288" w:hanging="288"/>
        <w:rPr>
          <w:rFonts w:ascii="Verdana" w:eastAsia="Verdana" w:cs="Verdana" w:hAnsi="Verdana"/>
          <w:b/>
          <w:bCs/>
          <w:u w:val="single"/>
        </w:rPr>
      </w:pPr>
      <w:r>
        <w:rPr>
          <w:rFonts w:ascii="Verdana" w:eastAsia="Verdana" w:cs="Verdana" w:hAnsi="Verdana"/>
          <w:b/>
          <w:bCs/>
          <w:u w:val="single"/>
        </w:rPr>
        <w:t>Overview of the organization work:</w:t>
      </w:r>
    </w:p>
    <w:p>
      <w:pPr>
        <w:rPr>
          <w:rFonts w:ascii="Verdana" w:eastAsia="Verdana" w:cs="Verdana" w:hAnsi="Verdana"/>
          <w:b/>
          <w:bCs/>
          <w:u w:val="single"/>
        </w:rPr>
      </w:pPr>
    </w:p>
    <w:p>
      <w:pPr>
        <w:numPr>
          <w:ilvl w:val="0"/>
          <w:numId w:val="1"/>
        </w:numPr>
        <w:spacing w:line="259" w:lineRule="auto"/>
        <w:ind w:left="288" w:hanging="288"/>
        <w:jc w:val="both"/>
        <w:rPr>
          <w:rFonts w:ascii="Verdana" w:eastAsia="Verdana" w:cs="Verdana" w:hAnsi="Verdana"/>
          <w:b/>
          <w:bCs/>
          <w:u w:val="single"/>
        </w:rPr>
      </w:pPr>
      <w:r>
        <w:rPr>
          <w:rFonts w:ascii="Verdana" w:eastAsia="Verdana" w:cs="Verdana" w:hAnsi="Verdana"/>
          <w:b/>
          <w:bCs/>
        </w:rPr>
        <w:t xml:space="preserve">“Anukool” </w:t>
      </w:r>
      <w:r>
        <w:rPr>
          <w:rFonts w:ascii="Verdana" w:eastAsia="Verdana" w:cs="Verdana" w:hAnsi="Verdana"/>
          <w:bCs/>
        </w:rPr>
        <w:t xml:space="preserve">is a contracting company for HVAC projects  for different commercial and industrial clients.Main core business is </w:t>
      </w:r>
      <w:r>
        <w:rPr>
          <w:rFonts w:ascii="Verdana" w:eastAsia="Verdana" w:cs="Verdana" w:hAnsi="Verdana"/>
          <w:b/>
          <w:bCs/>
        </w:rPr>
        <w:t>turn key HVAC projects,Fit out,Base building,plant room,Retrofit</w:t>
      </w:r>
      <w:r>
        <w:rPr>
          <w:rFonts w:ascii="Verdana" w:eastAsia="Verdana" w:cs="Verdana" w:hAnsi="Verdana"/>
          <w:bCs/>
        </w:rPr>
        <w:t xml:space="preserve"> .Supply &amp; installation of  </w:t>
      </w:r>
      <w:r>
        <w:rPr>
          <w:rFonts w:ascii="Verdana" w:eastAsia="Verdana" w:cs="Verdana" w:hAnsi="Verdana"/>
          <w:b/>
          <w:bCs/>
        </w:rPr>
        <w:t>Chillers,VRF,AHU</w:t>
      </w:r>
      <w:r>
        <w:rPr>
          <w:rFonts w:ascii="Verdana" w:eastAsia="Verdana" w:cs="Verdana" w:hAnsi="Verdana"/>
          <w:bCs/>
        </w:rPr>
        <w:t>,</w:t>
      </w:r>
      <w:r>
        <w:rPr>
          <w:rFonts w:ascii="Verdana" w:eastAsia="Verdana" w:cs="Verdana" w:hAnsi="Verdana"/>
          <w:b/>
          <w:bCs/>
        </w:rPr>
        <w:t>PAC</w:t>
      </w:r>
      <w:r>
        <w:rPr>
          <w:rFonts w:ascii="Verdana" w:eastAsia="Verdana" w:cs="Verdana" w:hAnsi="Verdana"/>
          <w:bCs/>
        </w:rPr>
        <w:t>,</w:t>
      </w:r>
      <w:r>
        <w:rPr>
          <w:rFonts w:ascii="Verdana" w:eastAsia="Verdana" w:cs="Verdana" w:hAnsi="Verdana"/>
          <w:b/>
          <w:bCs/>
        </w:rPr>
        <w:t>COOLINGTOWER</w:t>
      </w:r>
      <w:r>
        <w:rPr>
          <w:rFonts w:ascii="Verdana" w:eastAsia="Verdana" w:cs="Verdana" w:hAnsi="Verdana"/>
          <w:bCs/>
        </w:rPr>
        <w:t>,</w:t>
      </w:r>
      <w:r>
        <w:rPr>
          <w:rFonts w:ascii="Verdana" w:eastAsia="Verdana" w:cs="Verdana" w:hAnsi="Verdana"/>
          <w:b/>
          <w:bCs/>
        </w:rPr>
        <w:t>BMS</w:t>
      </w:r>
      <w:r>
        <w:rPr>
          <w:rFonts w:ascii="Verdana" w:eastAsia="Verdana" w:cs="Verdana" w:hAnsi="Verdana"/>
          <w:bCs/>
        </w:rPr>
        <w:t>,ventilation units,ducting,chilled water &amp; condensing pipping work,Automatic tube cleaner for condenser etc.</w:t>
      </w:r>
    </w:p>
    <w:p>
      <w:pPr>
        <w:pStyle w:val="15"/>
        <w:rPr>
          <w:rFonts w:ascii="Verdana" w:eastAsia="Verdana" w:cs="Verdana" w:hAnsi="Verdana"/>
          <w:b/>
          <w:bCs/>
          <w:u w:val="single"/>
        </w:rPr>
      </w:pPr>
    </w:p>
    <w:p>
      <w:pPr>
        <w:spacing w:line="259" w:lineRule="auto"/>
        <w:ind w:left="288"/>
        <w:jc w:val="both"/>
        <w:rPr>
          <w:rFonts w:ascii="Verdana" w:eastAsia="Verdana" w:cs="Verdana" w:hAnsi="Verdana"/>
          <w:b/>
          <w:bCs/>
          <w:u w:val="single"/>
        </w:rPr>
      </w:pPr>
    </w:p>
    <w:p>
      <w:pPr>
        <w:pStyle w:val="15"/>
        <w:rPr>
          <w:rFonts w:ascii="Verdana" w:eastAsia="Verdana" w:cs="Verdana" w:hAnsi="Verdana"/>
          <w:b/>
          <w:bCs/>
          <w:u w:val="single"/>
        </w:rPr>
      </w:pPr>
    </w:p>
    <w:p>
      <w:pPr>
        <w:numPr>
          <w:ilvl w:val="0"/>
          <w:numId w:val="1"/>
        </w:numPr>
        <w:spacing w:line="259" w:lineRule="auto"/>
        <w:ind w:left="288" w:hanging="288"/>
        <w:jc w:val="both"/>
        <w:rPr>
          <w:rFonts w:ascii="Verdana" w:eastAsia="Verdana" w:cs="Verdana" w:hAnsi="Verdana"/>
          <w:b/>
          <w:bCs/>
          <w:u w:val="single"/>
        </w:rPr>
      </w:pPr>
      <w:r>
        <w:rPr>
          <w:rFonts w:ascii="Verdana" w:eastAsia="Verdana" w:cs="Verdana" w:hAnsi="Verdana"/>
          <w:b/>
          <w:bCs/>
          <w:u w:val="single"/>
        </w:rPr>
        <w:t>Role and Responsibilities</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Business development of HVAC projects in Bangalore region .</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Monitor the market and check potential for HVAC requirement,Tender generation,Techno-commercial negotiation,order booking,understanding the projects,estimation measurement,Advance payment collection.</w:t>
      </w:r>
    </w:p>
    <w:p>
      <w:pPr>
        <w:pStyle w:val="15"/>
        <w:rPr>
          <w:rFonts w:ascii="Verdana" w:eastAsia="Verdana" w:cs="Verdana" w:hAnsi="Verdana"/>
          <w:bCs/>
          <w:vertAlign w:val="superscript"/>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Regular meeting with Engineeering consultant,Architect,PMC,General Contractor,builders, end client.</w:t>
      </w:r>
    </w:p>
    <w:p>
      <w:pPr>
        <w:pStyle w:val="15"/>
        <w:rPr>
          <w:rFonts w:ascii="Verdana" w:eastAsia="Verdana" w:cs="Verdana" w:hAnsi="Verdana"/>
          <w:bCs/>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 xml:space="preserve">Key account handling </w:t>
      </w:r>
    </w:p>
    <w:p>
      <w:pPr>
        <w:pBdr>
          <w:bottom w:val="single" w:sz="12" w:space="0" w:color="808080"/>
        </w:pBdr>
        <w:jc w:val="both"/>
        <w:rPr>
          <w:rFonts w:ascii="Verdana" w:eastAsia="Verdana" w:cs="Verdana" w:hAnsi="Verdana"/>
          <w:b/>
          <w:bCs/>
        </w:rPr>
      </w:pPr>
    </w:p>
    <w:p>
      <w:pPr>
        <w:pStyle w:val="15"/>
        <w:rPr>
          <w:rFonts w:ascii="Verdana" w:eastAsia="Verdana" w:cs="Verdana" w:hAnsi="Verdana"/>
          <w:b/>
          <w:bCs/>
        </w:rPr>
      </w:pPr>
    </w:p>
    <w:p>
      <w:pPr>
        <w:numPr>
          <w:ilvl w:val="0"/>
          <w:numId w:val="1"/>
        </w:numPr>
        <w:tabs>
          <w:tab w:val="left" w:pos="2160"/>
        </w:tabs>
        <w:ind w:left="288" w:hanging="288"/>
        <w:jc w:val="both"/>
        <w:rPr>
          <w:rFonts w:ascii="Verdana" w:eastAsia="Verdana" w:cs="Verdana" w:hAnsi="Verdana"/>
          <w:b/>
          <w:bCs/>
        </w:rPr>
      </w:pPr>
      <w:r>
        <w:rPr>
          <w:rFonts w:ascii="Verdana" w:eastAsia="Verdana" w:cs="Verdana" w:hAnsi="Verdana"/>
          <w:b/>
          <w:bCs/>
        </w:rPr>
        <w:t>1</w:t>
      </w:r>
      <w:r>
        <w:rPr>
          <w:rFonts w:ascii="Verdana" w:eastAsia="Verdana" w:cs="Verdana" w:hAnsi="Verdana"/>
          <w:b/>
          <w:bCs/>
          <w:vertAlign w:val="superscript"/>
        </w:rPr>
        <w:t>st</w:t>
      </w:r>
      <w:r>
        <w:rPr>
          <w:rFonts w:ascii="Verdana" w:eastAsia="Verdana" w:cs="Verdana" w:hAnsi="Verdana"/>
          <w:b/>
          <w:bCs/>
        </w:rPr>
        <w:t xml:space="preserve"> April’2016-August 2017</w:t>
      </w:r>
    </w:p>
    <w:p>
      <w:pPr>
        <w:pBdr>
          <w:bottom w:val="single" w:sz="12" w:space="0" w:color="808080"/>
        </w:pBdr>
        <w:jc w:val="both"/>
        <w:rPr>
          <w:rFonts w:ascii="Verdana" w:eastAsia="Verdana" w:cs="Verdana" w:hAnsi="Verdana"/>
          <w:b/>
          <w:bCs/>
        </w:rPr>
      </w:pP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Employer              : </w:t>
      </w:r>
      <w:r>
        <w:rPr>
          <w:rFonts w:ascii="Verdana" w:eastAsia="Verdana" w:cs="Verdana" w:hAnsi="Verdana"/>
        </w:rPr>
        <w:t>Utility Projects &amp; Services Pvt Ltd</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Client                    : </w:t>
      </w:r>
      <w:r>
        <w:rPr>
          <w:rFonts w:ascii="Verdana" w:eastAsia="Verdana" w:cs="Verdana" w:hAnsi="Verdana"/>
        </w:rPr>
        <w:t xml:space="preserve">HVAC Sector of Bangalore region </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Designation          : </w:t>
      </w:r>
      <w:r>
        <w:rPr>
          <w:rFonts w:ascii="Verdana" w:eastAsia="Verdana" w:cs="Verdana" w:hAnsi="Verdana"/>
        </w:rPr>
        <w:t>Manager-Business Development</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Location                :</w:t>
      </w:r>
      <w:r>
        <w:rPr>
          <w:rFonts w:ascii="Verdana" w:eastAsia="Verdana" w:cs="Verdana" w:hAnsi="Verdana"/>
        </w:rPr>
        <w:t>Bangalore</w:t>
      </w:r>
    </w:p>
    <w:p>
      <w:pPr>
        <w:spacing w:after="80"/>
        <w:jc w:val="both"/>
        <w:rPr>
          <w:rFonts w:ascii="Verdana" w:eastAsia="Verdana" w:cs="Verdana" w:hAnsi="Verdana"/>
        </w:rPr>
      </w:pPr>
    </w:p>
    <w:p>
      <w:pPr>
        <w:numPr>
          <w:ilvl w:val="0"/>
          <w:numId w:val="1"/>
        </w:numPr>
        <w:ind w:left="288" w:hanging="288"/>
        <w:rPr>
          <w:rFonts w:ascii="Verdana" w:eastAsia="Verdana" w:cs="Verdana" w:hAnsi="Verdana"/>
          <w:b/>
          <w:bCs/>
          <w:u w:val="single"/>
        </w:rPr>
      </w:pPr>
      <w:bookmarkStart w:id="0" w:name="_Hlk68113504"/>
      <w:r>
        <w:rPr>
          <w:rFonts w:ascii="Verdana" w:eastAsia="Verdana" w:cs="Verdana" w:hAnsi="Verdana"/>
          <w:b/>
          <w:bCs/>
          <w:u w:val="single"/>
        </w:rPr>
        <w:t>Overview of the organization work:</w:t>
      </w:r>
    </w:p>
    <w:p>
      <w:pPr>
        <w:rPr>
          <w:rFonts w:ascii="Verdana" w:eastAsia="Verdana" w:cs="Verdana" w:hAnsi="Verdana"/>
          <w:b/>
          <w:bCs/>
          <w:u w:val="single"/>
        </w:rPr>
      </w:pPr>
    </w:p>
    <w:p>
      <w:pPr>
        <w:numPr>
          <w:ilvl w:val="0"/>
          <w:numId w:val="1"/>
        </w:numPr>
        <w:ind w:left="288" w:hanging="288"/>
        <w:rPr>
          <w:rFonts w:ascii="Verdana" w:eastAsia="Verdana" w:cs="Verdana" w:hAnsi="Verdana"/>
          <w:b/>
          <w:bCs/>
        </w:rPr>
      </w:pPr>
      <w:r>
        <w:rPr>
          <w:rFonts w:ascii="Verdana" w:eastAsia="Verdana" w:cs="Verdana" w:hAnsi="Verdana"/>
          <w:b/>
          <w:bCs/>
        </w:rPr>
        <w:t xml:space="preserve">“Utility Projects” </w:t>
      </w:r>
      <w:r>
        <w:rPr>
          <w:rFonts w:ascii="Verdana" w:eastAsia="Verdana" w:cs="Verdana" w:hAnsi="Verdana"/>
          <w:bCs/>
        </w:rPr>
        <w:t xml:space="preserve">is the Turn key contracting company for HVAC as well as other services like Heat recovery system,Water treatment,AMC and facility management for different commercial and industrial clients.Main core business is </w:t>
      </w:r>
      <w:r>
        <w:rPr>
          <w:rFonts w:ascii="Verdana" w:eastAsia="Verdana" w:cs="Verdana" w:hAnsi="Verdana"/>
          <w:b/>
          <w:bCs/>
        </w:rPr>
        <w:t>turn key HVAC projects,Fit out,Base building,Retrofit</w:t>
      </w:r>
      <w:r>
        <w:rPr>
          <w:rFonts w:ascii="Verdana" w:eastAsia="Verdana" w:cs="Verdana" w:hAnsi="Verdana"/>
          <w:bCs/>
        </w:rPr>
        <w:t xml:space="preserve"> .Supply &amp; installation of  </w:t>
      </w:r>
      <w:r>
        <w:rPr>
          <w:rFonts w:ascii="Verdana" w:eastAsia="Verdana" w:cs="Verdana" w:hAnsi="Verdana"/>
          <w:b/>
          <w:bCs/>
        </w:rPr>
        <w:t>Chillers,VRF,AHU</w:t>
      </w:r>
      <w:r>
        <w:rPr>
          <w:rFonts w:ascii="Verdana" w:eastAsia="Verdana" w:cs="Verdana" w:hAnsi="Verdana"/>
          <w:bCs/>
        </w:rPr>
        <w:t>,</w:t>
      </w:r>
      <w:r>
        <w:rPr>
          <w:rFonts w:ascii="Verdana" w:eastAsia="Verdana" w:cs="Verdana" w:hAnsi="Verdana"/>
          <w:b/>
          <w:bCs/>
        </w:rPr>
        <w:t>PAC</w:t>
      </w:r>
      <w:r>
        <w:rPr>
          <w:rFonts w:ascii="Verdana" w:eastAsia="Verdana" w:cs="Verdana" w:hAnsi="Verdana"/>
          <w:bCs/>
        </w:rPr>
        <w:t>,</w:t>
      </w:r>
      <w:r>
        <w:rPr>
          <w:rFonts w:ascii="Verdana" w:eastAsia="Verdana" w:cs="Verdana" w:hAnsi="Verdana"/>
          <w:b/>
          <w:bCs/>
        </w:rPr>
        <w:t>COOLING TOWER</w:t>
      </w:r>
      <w:r>
        <w:rPr>
          <w:rFonts w:ascii="Verdana" w:eastAsia="Verdana" w:cs="Verdana" w:hAnsi="Verdana"/>
          <w:bCs/>
        </w:rPr>
        <w:t>,</w:t>
      </w:r>
      <w:r>
        <w:rPr>
          <w:rFonts w:ascii="Verdana" w:eastAsia="Verdana" w:cs="Verdana" w:hAnsi="Verdana"/>
          <w:b/>
          <w:bCs/>
        </w:rPr>
        <w:t>BMS</w:t>
      </w:r>
      <w:r>
        <w:rPr>
          <w:rFonts w:ascii="Verdana" w:eastAsia="Verdana" w:cs="Verdana" w:hAnsi="Verdana"/>
          <w:bCs/>
        </w:rPr>
        <w:t>,ventilation units,ducting,chilled water &amp; condensing pipping work,Automatic tube cleaner for condenser etc.</w:t>
      </w:r>
    </w:p>
    <w:p>
      <w:pPr>
        <w:rPr>
          <w:rFonts w:ascii="Verdana" w:eastAsia="Verdana" w:cs="Verdana" w:hAnsi="Verdana"/>
        </w:rPr>
      </w:pPr>
      <w:bookmarkEnd w:id="0"/>
    </w:p>
    <w:p>
      <w:pPr>
        <w:numPr>
          <w:ilvl w:val="0"/>
          <w:numId w:val="1"/>
        </w:numPr>
        <w:tabs>
          <w:tab w:val="left" w:pos="1590"/>
        </w:tabs>
        <w:spacing w:line="259" w:lineRule="auto"/>
        <w:ind w:left="288" w:hanging="288"/>
        <w:jc w:val="both"/>
        <w:rPr>
          <w:rFonts w:ascii="Verdana" w:eastAsia="Verdana" w:cs="Verdana" w:hAnsi="Verdana"/>
          <w:b/>
          <w:bCs/>
          <w:u w:val="single"/>
        </w:rPr>
      </w:pPr>
      <w:r>
        <w:rPr>
          <w:rFonts w:ascii="Verdana" w:eastAsia="Verdana" w:cs="Verdana" w:hAnsi="Verdana"/>
          <w:b/>
          <w:bCs/>
          <w:u w:val="single"/>
        </w:rPr>
        <w:t>Role and Responsibilities</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Business development of HVAC projects in Bangalore region .</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Monitor the market and check potential for HVAC requirement,Tender generation,Techno-commercial negotiation,order booking,understanding the projects,estimation measurement,Advance payment collection.</w:t>
      </w:r>
    </w:p>
    <w:p>
      <w:pPr>
        <w:pStyle w:val="15"/>
        <w:rPr>
          <w:rFonts w:ascii="Verdana" w:eastAsia="Verdana" w:cs="Verdana" w:hAnsi="Verdana"/>
          <w:bCs/>
          <w:vertAlign w:val="superscript"/>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Regular meeting with Engineeering consultant,Architect,PMC,General Contractor,builders, end client.</w:t>
      </w:r>
    </w:p>
    <w:p>
      <w:pPr>
        <w:pStyle w:val="15"/>
        <w:rPr>
          <w:rFonts w:ascii="Verdana" w:eastAsia="Verdana" w:cs="Verdana" w:hAnsi="Verdana"/>
          <w:bCs/>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Key account handling.</w:t>
      </w:r>
    </w:p>
    <w:p>
      <w:pPr>
        <w:rPr>
          <w:rFonts w:ascii="Verdana" w:eastAsia="Verdana" w:cs="Verdana" w:hAnsi="Verdana"/>
          <w:bCs/>
        </w:rPr>
      </w:pPr>
    </w:p>
    <w:p>
      <w:pPr>
        <w:tabs>
          <w:tab w:val="left" w:pos="1590"/>
        </w:tabs>
        <w:spacing w:line="259" w:lineRule="auto"/>
        <w:jc w:val="both"/>
        <w:rPr>
          <w:rFonts w:ascii="Verdana" w:eastAsia="Verdana" w:cs="Verdana" w:hAnsi="Verdana"/>
          <w:bCs/>
        </w:rPr>
      </w:pP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Employment Profile </w:t>
      </w:r>
    </w:p>
    <w:p>
      <w:pPr>
        <w:pStyle w:val="15"/>
        <w:rPr>
          <w:rFonts w:ascii="Verdana" w:eastAsia="Verdana" w:cs="Verdana" w:hAnsi="Verdana"/>
          <w:b/>
          <w:bCs/>
        </w:rPr>
      </w:pPr>
    </w:p>
    <w:p>
      <w:pPr>
        <w:numPr>
          <w:ilvl w:val="0"/>
          <w:numId w:val="1"/>
        </w:numPr>
        <w:tabs>
          <w:tab w:val="left" w:pos="2160"/>
        </w:tabs>
        <w:ind w:left="288" w:hanging="288"/>
        <w:jc w:val="both"/>
        <w:rPr>
          <w:rFonts w:ascii="Verdana" w:eastAsia="Verdana" w:cs="Verdana" w:hAnsi="Verdana"/>
          <w:b/>
          <w:bCs/>
        </w:rPr>
      </w:pPr>
      <w:r>
        <w:rPr>
          <w:rFonts w:ascii="Verdana" w:eastAsia="Verdana" w:cs="Verdana" w:hAnsi="Verdana"/>
          <w:b/>
          <w:bCs/>
        </w:rPr>
        <w:t>JANUARY’2014-31</w:t>
      </w:r>
      <w:r>
        <w:rPr>
          <w:rFonts w:ascii="Verdana" w:eastAsia="Verdana" w:cs="Verdana" w:hAnsi="Verdana"/>
          <w:b/>
          <w:bCs/>
          <w:vertAlign w:val="superscript"/>
        </w:rPr>
        <w:t>st</w:t>
      </w:r>
      <w:r>
        <w:rPr>
          <w:rFonts w:ascii="Verdana" w:eastAsia="Verdana" w:cs="Verdana" w:hAnsi="Verdana"/>
          <w:b/>
          <w:bCs/>
        </w:rPr>
        <w:t xml:space="preserve"> March 2016</w:t>
      </w:r>
    </w:p>
    <w:p>
      <w:pPr>
        <w:pBdr>
          <w:bottom w:val="single" w:sz="12" w:space="0" w:color="808080"/>
        </w:pBdr>
        <w:jc w:val="both"/>
        <w:rPr>
          <w:rFonts w:ascii="Verdana" w:eastAsia="Verdana" w:cs="Verdana" w:hAnsi="Verdana"/>
          <w:b/>
          <w:bCs/>
        </w:rPr>
      </w:pP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Employer              :  </w:t>
      </w:r>
      <w:r>
        <w:rPr>
          <w:rFonts w:ascii="Verdana" w:eastAsia="Verdana" w:cs="Verdana" w:hAnsi="Verdana"/>
        </w:rPr>
        <w:t>Wind Chill Cooling Solutions Pvt Ltd,Bangalore</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Client                    :  </w:t>
      </w:r>
      <w:r>
        <w:rPr>
          <w:rFonts w:ascii="Verdana" w:eastAsia="Verdana" w:cs="Verdana" w:hAnsi="Verdana"/>
        </w:rPr>
        <w:t xml:space="preserve">HVAC Sector of India. </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Designation          : </w:t>
      </w:r>
      <w:r>
        <w:rPr>
          <w:rFonts w:ascii="Verdana" w:eastAsia="Verdana" w:cs="Verdana" w:hAnsi="Verdana"/>
        </w:rPr>
        <w:t>Sales Head(South India)</w:t>
      </w:r>
    </w:p>
    <w:p>
      <w:pPr>
        <w:numPr>
          <w:ilvl w:val="0"/>
          <w:numId w:val="1"/>
        </w:numPr>
        <w:pBdr>
          <w:bottom w:val="single" w:sz="12" w:space="0" w:color="808080"/>
        </w:pBdr>
        <w:ind w:left="288" w:hanging="288"/>
        <w:jc w:val="both"/>
        <w:rPr>
          <w:rFonts w:ascii="Verdana" w:eastAsia="Verdana" w:cs="Verdana" w:hAnsi="Verdana"/>
        </w:rPr>
      </w:pPr>
      <w:r>
        <w:rPr>
          <w:rFonts w:ascii="Verdana" w:eastAsia="Verdana" w:cs="Verdana" w:hAnsi="Verdana"/>
          <w:b/>
          <w:bCs/>
        </w:rPr>
        <w:t xml:space="preserve">   Location                :</w:t>
      </w:r>
      <w:r>
        <w:rPr>
          <w:rFonts w:ascii="Verdana" w:eastAsia="Verdana" w:cs="Verdana" w:hAnsi="Verdana"/>
        </w:rPr>
        <w:t>Bangalore</w:t>
      </w:r>
    </w:p>
    <w:p>
      <w:pPr>
        <w:pBdr>
          <w:bottom w:val="single" w:sz="12" w:space="0" w:color="808080"/>
        </w:pBdr>
        <w:spacing w:after="40"/>
        <w:jc w:val="both"/>
        <w:rPr>
          <w:rFonts w:ascii="Verdana" w:eastAsia="Verdana" w:cs="Verdana" w:hAnsi="Verdana"/>
        </w:rPr>
      </w:pPr>
      <w:r>
        <w:rPr>
          <w:rFonts w:ascii="Verdana" w:eastAsia="Verdana" w:cs="Verdana" w:hAnsi="Verdana"/>
        </w:rPr>
        <w:tab/>
      </w:r>
    </w:p>
    <w:p>
      <w:pPr>
        <w:ind w:left="288"/>
        <w:rPr>
          <w:rFonts w:ascii="Verdana" w:eastAsia="Verdana" w:cs="Verdana" w:hAnsi="Verdana"/>
          <w:b/>
          <w:bCs/>
          <w:u w:val="single"/>
        </w:rPr>
      </w:pPr>
    </w:p>
    <w:p>
      <w:pPr>
        <w:pStyle w:val="15"/>
        <w:rPr>
          <w:rFonts w:ascii="Verdana" w:eastAsia="Verdana" w:cs="Verdana" w:hAnsi="Verdana"/>
          <w:b/>
          <w:bCs/>
          <w:u w:val="single"/>
        </w:rPr>
      </w:pPr>
    </w:p>
    <w:p>
      <w:pPr>
        <w:numPr>
          <w:ilvl w:val="0"/>
          <w:numId w:val="1"/>
        </w:numPr>
        <w:ind w:left="288" w:hanging="288"/>
        <w:rPr>
          <w:rFonts w:ascii="Verdana" w:eastAsia="Verdana" w:cs="Verdana" w:hAnsi="Verdana"/>
          <w:b/>
          <w:bCs/>
          <w:u w:val="single"/>
        </w:rPr>
      </w:pPr>
      <w:r>
        <w:rPr>
          <w:rFonts w:ascii="Verdana" w:eastAsia="Verdana" w:cs="Verdana" w:hAnsi="Verdana"/>
          <w:b/>
          <w:bCs/>
          <w:u w:val="single"/>
        </w:rPr>
        <w:t>Overview of the organization work:</w:t>
      </w:r>
    </w:p>
    <w:p>
      <w:pPr>
        <w:rPr>
          <w:rFonts w:ascii="Verdana" w:eastAsia="Verdana" w:cs="Verdana" w:hAnsi="Verdana"/>
          <w:b/>
          <w:bCs/>
          <w:u w:val="single"/>
        </w:rPr>
      </w:pPr>
    </w:p>
    <w:p>
      <w:pPr>
        <w:numPr>
          <w:ilvl w:val="0"/>
          <w:numId w:val="1"/>
        </w:numPr>
        <w:ind w:left="288" w:hanging="288"/>
        <w:rPr>
          <w:rFonts w:ascii="Verdana" w:eastAsia="Verdana" w:cs="Verdana" w:hAnsi="Verdana"/>
          <w:b/>
          <w:bCs/>
        </w:rPr>
      </w:pPr>
      <w:r>
        <w:rPr>
          <w:rFonts w:ascii="Verdana" w:eastAsia="Verdana" w:cs="Verdana" w:hAnsi="Verdana"/>
          <w:b/>
          <w:bCs/>
        </w:rPr>
        <w:t xml:space="preserve">“WIND CHILL” is subsidery company of Greencon Engineering pvt ltd ,Indore </w:t>
      </w:r>
      <w:r>
        <w:rPr>
          <w:rFonts w:ascii="Verdana" w:eastAsia="Verdana" w:cs="Verdana" w:hAnsi="Verdana"/>
          <w:bCs/>
        </w:rPr>
        <w:t xml:space="preserve">doing manufacturing supply,installation of different aircooling products </w:t>
      </w:r>
      <w:r>
        <w:rPr>
          <w:rFonts w:ascii="Verdana" w:eastAsia="Verdana" w:cs="Verdana" w:hAnsi="Verdana"/>
        </w:rPr>
        <w:t xml:space="preserve">like Electronically control evaporative cooling unit, Air Handling unit,Laminar Air Flow unit,Airwasher,Indirect evaporative unit,Two stage evaporative unit and other products in the entire HVAC sector in Industries and commercial segments such as production area,ware house hospital,office building,residence etc.  UndertakING turnkey ventilation involving in Design &amp; detailed engineering, manufacturing custome made products and systems, erection, testing and commissioning of such projects. </w:t>
      </w: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numPr>
          <w:ilvl w:val="0"/>
          <w:numId w:val="1"/>
        </w:numPr>
        <w:tabs>
          <w:tab w:val="left" w:pos="1590"/>
        </w:tabs>
        <w:spacing w:line="259" w:lineRule="auto"/>
        <w:ind w:left="288" w:hanging="288"/>
        <w:jc w:val="both"/>
        <w:rPr>
          <w:rFonts w:ascii="Verdana" w:eastAsia="Verdana" w:cs="Verdana" w:hAnsi="Verdana"/>
          <w:b/>
          <w:bCs/>
          <w:u w:val="single"/>
        </w:rPr>
      </w:pPr>
      <w:r>
        <w:rPr>
          <w:rFonts w:ascii="Verdana" w:eastAsia="Verdana" w:cs="Verdana" w:hAnsi="Verdana"/>
          <w:b/>
          <w:bCs/>
          <w:u w:val="single"/>
        </w:rPr>
        <w:t>Role and Responsibilities</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Business development of Aircooling and Ventilation products  sales  in  south India Territory.</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Responsibility taken care complete project execution. Material,Labour and monitory management during the project.</w:t>
      </w:r>
    </w:p>
    <w:p>
      <w:pPr>
        <w:pStyle w:val="15"/>
        <w:rPr>
          <w:rFonts w:ascii="Verdana" w:eastAsia="Verdana" w:cs="Verdana" w:hAnsi="Verdana"/>
          <w:bCs/>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Regular meeting with Engineeering consultant,Architect,PMC,Contractors, end client.</w:t>
      </w:r>
    </w:p>
    <w:p>
      <w:pPr>
        <w:pBdr>
          <w:bottom w:val="single" w:sz="12" w:space="0" w:color="808080"/>
        </w:pBdr>
        <w:spacing w:after="40"/>
        <w:jc w:val="both"/>
        <w:rPr>
          <w:rFonts w:ascii="Verdana" w:eastAsia="Verdana" w:cs="Verdana" w:hAnsi="Verdana"/>
        </w:rPr>
      </w:pPr>
    </w:p>
    <w:p>
      <w:pPr>
        <w:pBdr>
          <w:bottom w:val="single" w:sz="12" w:space="0" w:color="808080"/>
        </w:pBdr>
        <w:spacing w:after="40"/>
        <w:jc w:val="both"/>
        <w:rPr>
          <w:rFonts w:ascii="Verdana" w:eastAsia="Verdana" w:cs="Verdana" w:hAnsi="Verdana"/>
        </w:rPr>
      </w:pPr>
    </w:p>
    <w:p>
      <w:pPr>
        <w:pBdr>
          <w:bottom w:val="single" w:sz="12" w:space="0" w:color="808080"/>
        </w:pBdr>
        <w:spacing w:after="40"/>
        <w:jc w:val="both"/>
        <w:rPr>
          <w:rFonts w:ascii="Verdana" w:eastAsia="Verdana" w:cs="Verdana" w:hAnsi="Verdana"/>
        </w:rPr>
      </w:pPr>
    </w:p>
    <w:p>
      <w:pPr>
        <w:pBdr>
          <w:bottom w:val="single" w:sz="12" w:space="0" w:color="808080"/>
        </w:pBdr>
        <w:spacing w:after="40"/>
        <w:jc w:val="both"/>
        <w:rPr>
          <w:rFonts w:ascii="Verdana" w:eastAsia="Verdana" w:cs="Verdana" w:hAnsi="Verdana"/>
          <w:b/>
          <w:bCs/>
        </w:rPr>
      </w:pPr>
    </w:p>
    <w:p>
      <w:pPr>
        <w:numPr>
          <w:ilvl w:val="0"/>
          <w:numId w:val="1"/>
        </w:numPr>
        <w:tabs>
          <w:tab w:val="left" w:pos="2160"/>
        </w:tabs>
        <w:ind w:left="288" w:hanging="288"/>
        <w:jc w:val="both"/>
        <w:rPr>
          <w:rFonts w:ascii="Verdana" w:eastAsia="Verdana" w:cs="Verdana" w:hAnsi="Verdana"/>
          <w:b/>
          <w:bCs/>
        </w:rPr>
      </w:pPr>
      <w:r>
        <w:rPr>
          <w:rFonts w:ascii="Verdana" w:eastAsia="Verdana" w:cs="Verdana" w:hAnsi="Verdana"/>
          <w:b/>
          <w:bCs/>
        </w:rPr>
        <w:t xml:space="preserve">JULY’2011-DECEMBER’2013  </w:t>
      </w:r>
    </w:p>
    <w:p>
      <w:pPr>
        <w:numPr>
          <w:ilvl w:val="0"/>
          <w:numId w:val="1"/>
        </w:numPr>
        <w:pBdr>
          <w:bottom w:val="single" w:sz="12" w:space="0" w:color="808080"/>
        </w:pBdr>
        <w:ind w:left="288" w:hanging="288"/>
        <w:jc w:val="both"/>
        <w:rPr>
          <w:rFonts w:ascii="Verdana" w:eastAsia="Verdana" w:cs="Verdana" w:hAnsi="Verdana"/>
          <w:b/>
          <w:bCs/>
        </w:rPr>
      </w:pP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Employer              :  </w:t>
      </w:r>
      <w:r>
        <w:rPr>
          <w:rFonts w:ascii="Verdana" w:eastAsia="Verdana" w:cs="Verdana" w:hAnsi="Verdana"/>
        </w:rPr>
        <w:t>Root Cooling System Pvt. Ltd,Bangalore</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Client                    :  </w:t>
      </w:r>
      <w:r>
        <w:rPr>
          <w:rFonts w:ascii="Verdana" w:eastAsia="Verdana" w:cs="Verdana" w:hAnsi="Verdana"/>
        </w:rPr>
        <w:t xml:space="preserve">HVAC Sector of India. </w:t>
      </w:r>
    </w:p>
    <w:p>
      <w:pPr>
        <w:numPr>
          <w:ilvl w:val="0"/>
          <w:numId w:val="1"/>
        </w:numPr>
        <w:pBdr>
          <w:bottom w:val="single" w:sz="12" w:space="0" w:color="808080"/>
        </w:pBdr>
        <w:ind w:left="288" w:hanging="288"/>
        <w:jc w:val="both"/>
        <w:rPr>
          <w:rFonts w:ascii="Verdana" w:eastAsia="Verdana" w:cs="Verdana" w:hAnsi="Verdana"/>
          <w:b/>
          <w:bCs/>
        </w:rPr>
      </w:pPr>
      <w:r>
        <w:rPr>
          <w:rFonts w:ascii="Verdana" w:eastAsia="Verdana" w:cs="Verdana" w:hAnsi="Verdana"/>
          <w:b/>
          <w:bCs/>
        </w:rPr>
        <w:t xml:space="preserve">   Designation          : </w:t>
      </w:r>
      <w:r>
        <w:rPr>
          <w:rFonts w:ascii="Verdana" w:eastAsia="Verdana" w:cs="Verdana" w:hAnsi="Verdana"/>
        </w:rPr>
        <w:t>Regional manager-Project</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ab/>
      </w:r>
    </w:p>
    <w:p>
      <w:pPr>
        <w:ind w:left="288"/>
        <w:rPr>
          <w:rFonts w:ascii="Verdana" w:eastAsia="Verdana" w:cs="Verdana" w:hAnsi="Verdana"/>
          <w:b/>
          <w:bCs/>
        </w:rPr>
      </w:pPr>
    </w:p>
    <w:p>
      <w:pPr>
        <w:numPr>
          <w:ilvl w:val="0"/>
          <w:numId w:val="1"/>
        </w:numPr>
        <w:ind w:left="288" w:hanging="288"/>
        <w:rPr>
          <w:rFonts w:ascii="Verdana" w:eastAsia="Verdana" w:cs="Verdana" w:hAnsi="Verdana"/>
          <w:b/>
          <w:bCs/>
          <w:u w:val="single"/>
        </w:rPr>
      </w:pPr>
      <w:r>
        <w:rPr>
          <w:rFonts w:ascii="Verdana" w:eastAsia="Verdana" w:cs="Verdana" w:hAnsi="Verdana"/>
          <w:b/>
          <w:bCs/>
          <w:u w:val="single"/>
        </w:rPr>
        <w:t>Overview of the organization work:</w:t>
      </w:r>
    </w:p>
    <w:p>
      <w:pPr>
        <w:rPr>
          <w:rFonts w:ascii="Verdana" w:eastAsia="Verdana" w:cs="Verdana" w:hAnsi="Verdana"/>
          <w:b/>
          <w:bCs/>
          <w:u w:val="single"/>
        </w:rPr>
      </w:pPr>
    </w:p>
    <w:p>
      <w:pPr>
        <w:numPr>
          <w:ilvl w:val="0"/>
          <w:numId w:val="1"/>
        </w:numPr>
        <w:ind w:left="288" w:hanging="288"/>
        <w:rPr>
          <w:rFonts w:ascii="Verdana" w:eastAsia="Verdana" w:cs="Verdana" w:hAnsi="Verdana"/>
          <w:b/>
          <w:bCs/>
        </w:rPr>
      </w:pPr>
      <w:r>
        <w:rPr>
          <w:rFonts w:ascii="Verdana" w:eastAsia="Verdana" w:cs="Verdana" w:hAnsi="Verdana"/>
          <w:b/>
          <w:bCs/>
        </w:rPr>
        <w:t>RCS is</w:t>
      </w:r>
      <w:r>
        <w:rPr>
          <w:rFonts w:ascii="Verdana" w:eastAsia="Verdana" w:cs="Verdana" w:hAnsi="Verdana"/>
        </w:rPr>
        <w:t xml:space="preserve"> the </w:t>
      </w:r>
      <w:r>
        <w:rPr>
          <w:rFonts w:ascii="Verdana" w:eastAsia="Verdana" w:cs="Verdana" w:hAnsi="Verdana"/>
          <w:b/>
          <w:bCs/>
        </w:rPr>
        <w:t>Indian based group of company</w:t>
      </w:r>
      <w:r>
        <w:rPr>
          <w:rFonts w:ascii="Verdana" w:eastAsia="Verdana" w:cs="Verdana" w:hAnsi="Verdana"/>
        </w:rPr>
        <w:t xml:space="preserve"> of three vertical (Root Cooling System Pvt. Ltd, Colt International ltd (UK). It manufactures and marketing the evaporative cooling unit, AHU, Natural ventilation, Car park ventilation fans, smoke and fire ventilation and other products in the entire HVAC sector in Industries and commercial segments. RCS also undertakes “Turnkey-Projects” involving in Design &amp; detailed engineering, manufacturing products and systems, erection, testing and commissioning of such projects. Our clients are from various commercial and industrial sectors.</w:t>
      </w:r>
    </w:p>
    <w:p>
      <w:pPr>
        <w:ind w:left="288"/>
        <w:rPr>
          <w:rFonts w:ascii="Verdana" w:eastAsia="Verdana" w:cs="Verdana" w:hAnsi="Verdana"/>
          <w:b/>
          <w:bCs/>
        </w:rPr>
      </w:pPr>
      <w:r>
        <w:rPr>
          <w:rFonts w:ascii="Verdana" w:eastAsia="Verdana" w:cs="Verdana" w:hAnsi="Verdana"/>
          <w:b/>
          <w:bCs/>
        </w:rPr>
        <w:t>Our most business in Automobile Industries and Auto Ancillary units in India.</w:t>
      </w:r>
    </w:p>
    <w:p>
      <w:pPr>
        <w:rPr>
          <w:rFonts w:ascii="Verdana" w:eastAsia="Verdana" w:cs="Verdana" w:hAnsi="Verdana"/>
        </w:rPr>
      </w:pPr>
    </w:p>
    <w:p>
      <w:pPr>
        <w:numPr>
          <w:ilvl w:val="0"/>
          <w:numId w:val="1"/>
        </w:numPr>
        <w:tabs>
          <w:tab w:val="left" w:pos="1590"/>
        </w:tabs>
        <w:spacing w:line="259" w:lineRule="auto"/>
        <w:ind w:left="288" w:hanging="288"/>
        <w:jc w:val="both"/>
        <w:rPr>
          <w:rFonts w:ascii="Verdana" w:eastAsia="Verdana" w:cs="Verdana" w:hAnsi="Verdana"/>
          <w:b/>
          <w:bCs/>
          <w:u w:val="single"/>
        </w:rPr>
      </w:pPr>
      <w:r>
        <w:rPr>
          <w:rFonts w:ascii="Verdana" w:eastAsia="Verdana" w:cs="Verdana" w:hAnsi="Verdana"/>
          <w:b/>
          <w:bCs/>
          <w:u w:val="single"/>
        </w:rPr>
        <w:t>Role and Responsibilities</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Enquiry generation for different project from south India Territory.</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Meeting and technical presentation for the consultant, architect, builders, client for product approval.</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 xml:space="preserve">Application engineer support on basis of Heat load calculation for building, ventilation design for fresh air and exhaust air, complete Car park ventilation design system &amp; evaluate the engineering drawing. </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rPr>
      </w:pPr>
      <w:r>
        <w:rPr>
          <w:rFonts w:ascii="Verdana" w:eastAsia="Verdana" w:cs="Verdana" w:hAnsi="Verdana"/>
          <w:bCs/>
        </w:rPr>
        <w:t>Estimation of project cost.</w:t>
      </w:r>
    </w:p>
    <w:p>
      <w:pPr>
        <w:pStyle w:val="15"/>
        <w:rPr>
          <w:rFonts w:ascii="Verdana" w:eastAsia="Verdana" w:cs="Verdana" w:hAnsi="Verdana"/>
          <w:bCs/>
          <w:u w:val="single"/>
        </w:rPr>
      </w:pP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Techno-Commercial negotiation meeting with customer, client, PMC.</w:t>
      </w:r>
    </w:p>
    <w:p>
      <w:pPr>
        <w:numPr>
          <w:ilvl w:val="0"/>
          <w:numId w:val="1"/>
        </w:numPr>
        <w:tabs>
          <w:tab w:val="left" w:pos="1590"/>
        </w:tabs>
        <w:spacing w:line="259" w:lineRule="auto"/>
        <w:ind w:left="288" w:hanging="288"/>
        <w:jc w:val="both"/>
        <w:rPr>
          <w:rFonts w:ascii="Verdana" w:eastAsia="Verdana" w:cs="Verdana" w:hAnsi="Verdana"/>
          <w:bCs/>
          <w:u w:val="single"/>
        </w:rPr>
      </w:pPr>
      <w:r>
        <w:rPr>
          <w:rFonts w:ascii="Verdana" w:eastAsia="Verdana" w:cs="Verdana" w:hAnsi="Verdana"/>
          <w:bCs/>
        </w:rPr>
        <w:t>Order finalization and payment collection.</w:t>
      </w:r>
    </w:p>
    <w:p>
      <w:pPr>
        <w:pStyle w:val="15"/>
        <w:rPr>
          <w:rFonts w:ascii="Verdana" w:eastAsia="Verdana" w:cs="Verdana" w:hAnsi="Verdana"/>
          <w:bCs/>
          <w:u w:val="single"/>
        </w:rPr>
      </w:pPr>
    </w:p>
    <w:p>
      <w:pPr>
        <w:pBdr>
          <w:bottom w:val="single" w:sz="12" w:space="0" w:color="808080"/>
        </w:pBdr>
        <w:jc w:val="both"/>
        <w:rPr>
          <w:rFonts w:ascii="Verdana" w:eastAsia="Verdana" w:cs="Verdana" w:hAnsi="Verdana"/>
        </w:rPr>
      </w:pPr>
    </w:p>
    <w:p>
      <w:pPr>
        <w:pBdr>
          <w:bottom w:val="single" w:sz="12" w:space="0" w:color="808080"/>
        </w:pBdr>
        <w:spacing w:after="40"/>
        <w:jc w:val="both"/>
        <w:rPr>
          <w:rFonts w:ascii="Verdana" w:eastAsia="Verdana" w:cs="Verdana" w:hAnsi="Verdana"/>
          <w:b/>
          <w:bCs/>
        </w:rPr>
      </w:pPr>
    </w:p>
    <w:p>
      <w:pPr>
        <w:tabs>
          <w:tab w:val="left" w:pos="2160"/>
        </w:tabs>
        <w:spacing w:after="40"/>
        <w:jc w:val="both"/>
        <w:rPr>
          <w:rFonts w:ascii="Verdana" w:eastAsia="Verdana" w:cs="Verdana" w:hAnsi="Verdana"/>
          <w:b/>
          <w:bCs/>
        </w:rPr>
      </w:pPr>
      <w:r>
        <w:rPr>
          <w:rFonts w:ascii="Verdana" w:eastAsia="Verdana" w:cs="Verdana" w:hAnsi="Verdana"/>
          <w:b/>
          <w:bCs/>
        </w:rPr>
        <w:t>MAY’09-JUNE’2011</w:t>
        <w:tab/>
        <w:t xml:space="preserve"> Kruger ventilation Industries (I) Pvt Ltd, Mumbai</w:t>
      </w:r>
    </w:p>
    <w:p>
      <w:pPr>
        <w:pBdr>
          <w:bottom w:val="single" w:sz="12" w:space="0" w:color="808080"/>
        </w:pBdr>
        <w:spacing w:after="40"/>
        <w:jc w:val="both"/>
        <w:rPr>
          <w:rFonts w:ascii="Verdana" w:eastAsia="Verdana" w:cs="Verdana" w:hAnsi="Verdana"/>
          <w:b/>
          <w:bCs/>
        </w:rPr>
      </w:pPr>
    </w:p>
    <w:p>
      <w:pPr>
        <w:pBdr>
          <w:bottom w:val="single" w:sz="12" w:space="0" w:color="808080"/>
        </w:pBdr>
        <w:spacing w:after="40"/>
        <w:ind w:left="2880" w:hanging="2880"/>
        <w:jc w:val="both"/>
        <w:rPr>
          <w:rFonts w:ascii="Verdana" w:eastAsia="Verdana" w:cs="Verdana" w:hAnsi="Verdana"/>
          <w:b/>
          <w:bCs/>
        </w:rPr>
      </w:pPr>
      <w:r>
        <w:rPr>
          <w:rFonts w:ascii="Verdana" w:eastAsia="Verdana" w:cs="Verdana" w:hAnsi="Verdana"/>
          <w:b/>
          <w:bCs/>
        </w:rPr>
        <w:t xml:space="preserve">   Employer              :  </w:t>
      </w:r>
      <w:r>
        <w:rPr>
          <w:rFonts w:ascii="Verdana" w:eastAsia="Verdana" w:cs="Verdana" w:hAnsi="Verdana"/>
        </w:rPr>
        <w:t>Kruger ventilation industries Pvt Ltd, Thane, Maharashtra.</w:t>
      </w:r>
    </w:p>
    <w:p>
      <w:pPr>
        <w:pBdr>
          <w:bottom w:val="single" w:sz="12" w:space="0" w:color="808080"/>
        </w:pBdr>
        <w:spacing w:after="40"/>
        <w:ind w:left="2880" w:hanging="2880"/>
        <w:jc w:val="both"/>
        <w:rPr>
          <w:rFonts w:ascii="Verdana" w:eastAsia="Verdana" w:cs="Verdana" w:hAnsi="Verdana"/>
          <w:b/>
          <w:bCs/>
        </w:rPr>
      </w:pPr>
      <w:r>
        <w:rPr>
          <w:rFonts w:ascii="Verdana" w:eastAsia="Verdana" w:cs="Verdana" w:hAnsi="Verdana"/>
          <w:b/>
          <w:bCs/>
        </w:rPr>
        <w:t xml:space="preserve">   Client                    :  </w:t>
      </w:r>
      <w:r>
        <w:rPr>
          <w:rFonts w:ascii="Verdana" w:eastAsia="Verdana" w:cs="Verdana" w:hAnsi="Verdana"/>
        </w:rPr>
        <w:t xml:space="preserve">HVAC Sector of India. </w:t>
      </w:r>
    </w:p>
    <w:p>
      <w:pPr>
        <w:pBdr>
          <w:bottom w:val="single" w:sz="12" w:space="0" w:color="808080"/>
        </w:pBdr>
        <w:spacing w:after="40"/>
        <w:ind w:left="2880" w:hanging="2880"/>
        <w:jc w:val="both"/>
        <w:rPr>
          <w:rFonts w:ascii="Verdana" w:eastAsia="Verdana" w:cs="Verdana" w:hAnsi="Verdana"/>
          <w:b/>
          <w:bCs/>
        </w:rPr>
      </w:pPr>
      <w:r>
        <w:rPr>
          <w:rFonts w:ascii="Verdana" w:eastAsia="Verdana" w:cs="Verdana" w:hAnsi="Verdana"/>
          <w:b/>
          <w:bCs/>
        </w:rPr>
        <w:t xml:space="preserve">   Designation          : </w:t>
      </w:r>
      <w:r>
        <w:rPr>
          <w:rFonts w:ascii="Verdana" w:eastAsia="Verdana" w:cs="Verdana" w:hAnsi="Verdana"/>
        </w:rPr>
        <w:t>Application Engineer (Dept. sales)</w:t>
      </w:r>
    </w:p>
    <w:p>
      <w:pPr>
        <w:pBdr>
          <w:bottom w:val="single" w:sz="12" w:space="0" w:color="808080"/>
        </w:pBdr>
        <w:spacing w:after="40"/>
        <w:ind w:left="2880" w:hanging="2880"/>
        <w:jc w:val="both"/>
        <w:rPr>
          <w:rFonts w:ascii="Verdana" w:eastAsia="Verdana" w:cs="Verdana" w:hAnsi="Verdana"/>
          <w:b/>
          <w:bCs/>
        </w:rPr>
      </w:pPr>
      <w:r>
        <w:rPr>
          <w:rFonts w:ascii="Verdana" w:eastAsia="Verdana" w:cs="Verdana" w:hAnsi="Verdana"/>
          <w:b/>
          <w:bCs/>
        </w:rPr>
        <w:tab/>
      </w:r>
    </w:p>
    <w:p>
      <w:pPr>
        <w:rPr>
          <w:rFonts w:ascii="Verdana" w:eastAsia="Verdana" w:cs="Verdana" w:hAnsi="Verdana"/>
          <w:b/>
          <w:bCs/>
          <w:u w:val="single"/>
        </w:rPr>
      </w:pPr>
    </w:p>
    <w:p>
      <w:pPr>
        <w:rPr>
          <w:rFonts w:ascii="Verdana" w:eastAsia="Verdana" w:cs="Verdana" w:hAnsi="Verdana"/>
          <w:b/>
          <w:bCs/>
          <w:u w:val="single"/>
        </w:rPr>
      </w:pPr>
      <w:r>
        <w:rPr>
          <w:rFonts w:ascii="Verdana" w:eastAsia="Verdana" w:cs="Verdana" w:hAnsi="Verdana"/>
          <w:b/>
          <w:bCs/>
          <w:u w:val="single"/>
        </w:rPr>
        <w:t>Overview of the organization work:</w:t>
      </w:r>
    </w:p>
    <w:p>
      <w:pPr>
        <w:rPr>
          <w:rFonts w:ascii="Verdana" w:eastAsia="Verdana" w:cs="Verdana" w:hAnsi="Verdana"/>
          <w:b/>
          <w:bCs/>
          <w:u w:val="single"/>
        </w:rPr>
      </w:pPr>
    </w:p>
    <w:p>
      <w:pPr>
        <w:rPr>
          <w:rFonts w:ascii="Verdana" w:eastAsia="Verdana" w:cs="Verdana" w:hAnsi="Verdana"/>
        </w:rPr>
      </w:pPr>
      <w:r>
        <w:rPr>
          <w:rFonts w:ascii="Verdana" w:eastAsia="Verdana" w:cs="Verdana" w:hAnsi="Verdana"/>
          <w:b/>
          <w:bCs/>
        </w:rPr>
        <w:t xml:space="preserve">Kruger </w:t>
      </w:r>
      <w:r>
        <w:rPr>
          <w:rFonts w:ascii="Verdana" w:eastAsia="Verdana" w:cs="Verdana" w:hAnsi="Verdana"/>
        </w:rPr>
        <w:t xml:space="preserve">is the </w:t>
      </w:r>
      <w:r>
        <w:rPr>
          <w:rFonts w:ascii="Verdana" w:eastAsia="Verdana" w:cs="Verdana" w:hAnsi="Verdana"/>
          <w:b/>
          <w:bCs/>
        </w:rPr>
        <w:t>Singapore based M.N.C</w:t>
      </w:r>
      <w:r>
        <w:rPr>
          <w:rFonts w:ascii="Verdana" w:eastAsia="Verdana" w:cs="Verdana" w:hAnsi="Verdana"/>
        </w:rPr>
        <w:t xml:space="preserve">, It manufactures and marketing the industrial </w:t>
      </w:r>
      <w:r>
        <w:rPr>
          <w:rFonts w:ascii="Verdana" w:eastAsia="Verdana" w:cs="Verdana" w:hAnsi="Verdana"/>
          <w:b/>
        </w:rPr>
        <w:t>Fan/Blower, motor</w:t>
      </w:r>
      <w:r>
        <w:rPr>
          <w:rFonts w:ascii="Verdana" w:eastAsia="Verdana" w:cs="Verdana" w:hAnsi="Verdana"/>
        </w:rPr>
        <w:t xml:space="preserve"> and other products in the entire HVAC sector in India and Abroad. Our clients are from various commercial construction and industrial sectors.</w:t>
      </w:r>
    </w:p>
    <w:p>
      <w:pPr>
        <w:rPr>
          <w:rFonts w:ascii="Verdana" w:eastAsia="Verdana" w:cs="Verdana" w:hAnsi="Verdana"/>
          <w:b/>
          <w:bCs/>
        </w:rPr>
      </w:pPr>
    </w:p>
    <w:p>
      <w:pPr>
        <w:tabs>
          <w:tab w:val="left" w:pos="1590"/>
        </w:tabs>
        <w:spacing w:before="60" w:after="60" w:line="259" w:lineRule="auto"/>
        <w:ind w:left="360" w:hanging="360"/>
        <w:jc w:val="both"/>
        <w:rPr>
          <w:rFonts w:ascii="Verdana" w:eastAsia="Verdana" w:cs="Verdana" w:hAnsi="Verdana"/>
          <w:b/>
          <w:bCs/>
          <w:u w:val="single"/>
        </w:rPr>
      </w:pPr>
      <w:r>
        <w:rPr>
          <w:rFonts w:ascii="Verdana" w:eastAsia="Verdana" w:cs="Verdana" w:hAnsi="Verdana"/>
          <w:b/>
          <w:bCs/>
          <w:u w:val="single"/>
        </w:rPr>
        <w:t>Role and Responsibilities</w:t>
      </w:r>
    </w:p>
    <w:p>
      <w:pPr>
        <w:jc w:val="both"/>
        <w:rPr>
          <w:rFonts w:ascii="Verdana" w:eastAsia="Verdana" w:cs="Verdana" w:hAnsi="Verdana"/>
        </w:rPr>
      </w:pPr>
      <w:r>
        <w:rPr>
          <w:rFonts w:ascii="Verdana" w:eastAsia="Verdana" w:cs="Verdana" w:hAnsi="Verdana"/>
        </w:rPr>
        <w:t xml:space="preserve">As a Sales/Application Engineer I am responsible for handling the different </w:t>
      </w:r>
      <w:r>
        <w:rPr>
          <w:rFonts w:ascii="Verdana" w:eastAsia="Verdana" w:cs="Verdana" w:hAnsi="Verdana"/>
          <w:shd w:val="solid" w:color="FFFF00" w:fill="FFFF00"/>
          <w:highlight w:val="yellow"/>
        </w:rPr>
        <w:t>Ventilation projects</w:t>
      </w:r>
      <w:r>
        <w:rPr>
          <w:rFonts w:ascii="Verdana" w:eastAsia="Verdana" w:cs="Verdana" w:hAnsi="Verdana"/>
        </w:rPr>
        <w:t xml:space="preserve"> in India and abroad. I have to verifying and validating the client enquiry, briefly go through BOQ, technical specification and application to find out clients need and requirement, trouble shoot both the technical and commercial problems, submit the brief quotation of the project, visit to the client destination for technical discussion and price negotiation, order booking, order follow up, payment collection, PSR submission, new business development etc. so I have to maintain the level of accuracy and understanding of both client and customer demand. </w:t>
      </w:r>
    </w:p>
    <w:p>
      <w:pPr>
        <w:jc w:val="both"/>
        <w:rPr>
          <w:rFonts w:ascii="Verdana" w:eastAsia="Verdana" w:cs="Verdana" w:hAnsi="Verdana"/>
        </w:rPr>
      </w:pPr>
      <w:r>
        <w:rPr>
          <w:rFonts w:ascii="Verdana" w:eastAsia="Verdana" w:cs="Verdana" w:hAnsi="Verdana"/>
        </w:rPr>
        <w:t xml:space="preserve">Also, I am handling the entire </w:t>
      </w:r>
      <w:r>
        <w:rPr>
          <w:rFonts w:ascii="Verdana" w:eastAsia="Verdana" w:cs="Verdana" w:hAnsi="Verdana"/>
          <w:shd w:val="solid" w:color="FFFF00" w:fill="FFFF00"/>
        </w:rPr>
        <w:t>Car park basement ventilation project</w:t>
      </w:r>
      <w:r>
        <w:rPr>
          <w:rFonts w:ascii="Verdana" w:eastAsia="Verdana" w:cs="Verdana" w:hAnsi="Verdana"/>
        </w:rPr>
        <w:t xml:space="preserve"> so I need to prepare the rough CFD in Auto–Cad drawing by considering all technical evaluation and analysis of car parking area.</w:t>
      </w:r>
    </w:p>
    <w:p>
      <w:pPr>
        <w:jc w:val="both"/>
        <w:rPr>
          <w:rFonts w:ascii="Verdana" w:eastAsia="Verdana" w:cs="Verdana" w:hAnsi="Verdana"/>
        </w:rPr>
      </w:pPr>
      <w:r>
        <w:rPr>
          <w:rFonts w:ascii="Verdana" w:eastAsia="Verdana" w:cs="Verdana" w:hAnsi="Verdana"/>
        </w:rPr>
        <w:t xml:space="preserve">Beside sales I am responsible to attend project site and supervise during the time of fan failure, installation, commissioning, </w:t>
      </w:r>
    </w:p>
    <w:p>
      <w:pPr>
        <w:rPr>
          <w:rFonts w:ascii="Verdana" w:eastAsia="Verdana" w:cs="Verdana" w:hAnsi="Verdana"/>
        </w:rPr>
      </w:pPr>
    </w:p>
    <w:p>
      <w:pPr>
        <w:tabs>
          <w:tab w:val="left" w:pos="2160"/>
          <w:tab w:val="left" w:pos="2880"/>
        </w:tabs>
        <w:jc w:val="both"/>
        <w:rPr>
          <w:rFonts w:ascii="Verdana" w:eastAsia="Verdana" w:cs="Verdana" w:hAnsi="Verdana"/>
        </w:rPr>
      </w:pPr>
      <w:r>
        <w:rPr>
          <w:rFonts w:ascii="Verdana" w:eastAsia="Verdana" w:cs="Verdana" w:hAnsi="Verdana"/>
        </w:rPr>
        <w:t xml:space="preserve">              </w:t>
        <w:tab/>
        <w:tab/>
        <w:tab/>
        <w:tab/>
        <w:tab/>
        <w:tab/>
        <w:tab/>
        <w:tab/>
        <w:tab/>
        <w:tab/>
      </w:r>
    </w:p>
    <w:p>
      <w:pPr>
        <w:jc w:val="both"/>
        <w:rPr>
          <w:rFonts w:ascii="Arial" w:eastAsia="Arial" w:cs="Arial" w:hAnsi="Arial"/>
          <w:b/>
          <w:bCs/>
        </w:rPr>
      </w:pPr>
    </w:p>
    <w:p>
      <w:pPr>
        <w:spacing w:after="40"/>
        <w:jc w:val="both"/>
        <w:rPr>
          <w:rFonts w:ascii="Verdana" w:eastAsia="Verdana" w:cs="Verdana" w:hAnsi="Verdana"/>
        </w:rPr>
      </w:pPr>
      <w:r>
        <w:rPr>
          <w:rFonts w:ascii="Verdana" w:eastAsia="Verdana" w:cs="Verdana" w:hAnsi="Verdana"/>
          <w:u w:val="single"/>
        </w:rPr>
        <w:t xml:space="preserve"> </w:t>
      </w:r>
      <w:r>
        <w:rPr>
          <w:rFonts w:ascii="Verdana" w:eastAsia="Verdana" w:cs="Verdana" w:hAnsi="Verdana"/>
          <w:b/>
          <w:bCs/>
          <w:u w:val="single"/>
        </w:rPr>
        <w:t>Education :</w:t>
      </w:r>
    </w:p>
    <w:p>
      <w:pPr>
        <w:spacing w:after="40"/>
        <w:jc w:val="both"/>
        <w:rPr>
          <w:rFonts w:ascii="Verdana" w:eastAsia="Verdana" w:cs="Verdana" w:hAnsi="Verdana"/>
          <w:b/>
          <w:bCs/>
        </w:rPr>
      </w:pPr>
    </w:p>
    <w:p>
      <w:pPr>
        <w:numPr>
          <w:ilvl w:val="0"/>
          <w:numId w:val="3"/>
        </w:numPr>
        <w:ind w:left="288" w:hanging="288"/>
        <w:jc w:val="both"/>
        <w:rPr>
          <w:rFonts w:ascii="Verdana" w:eastAsia="Verdana" w:cs="Verdana" w:hAnsi="Verdana"/>
          <w:b/>
          <w:bCs/>
        </w:rPr>
      </w:pPr>
      <w:r>
        <w:rPr>
          <w:rFonts w:ascii="Verdana" w:eastAsia="Verdana" w:cs="Verdana" w:hAnsi="Verdana"/>
          <w:b/>
          <w:bCs/>
        </w:rPr>
        <w:t>B.E. (Mechanical Engineering)</w:t>
      </w:r>
      <w:r>
        <w:rPr>
          <w:rFonts w:ascii="Verdana" w:eastAsia="Verdana" w:cs="Verdana" w:hAnsi="Verdana"/>
        </w:rPr>
        <w:t xml:space="preserve"> from AIT, Chikamagalur, Karnataka. (2007)</w:t>
      </w:r>
    </w:p>
    <w:p>
      <w:pPr>
        <w:numPr>
          <w:ilvl w:val="0"/>
          <w:numId w:val="3"/>
        </w:numPr>
        <w:ind w:left="288" w:hanging="288"/>
        <w:jc w:val="both"/>
        <w:rPr>
          <w:rFonts w:ascii="Verdana" w:eastAsia="Verdana" w:cs="Verdana" w:hAnsi="Verdana"/>
          <w:b/>
          <w:bCs/>
        </w:rPr>
      </w:pPr>
      <w:r>
        <w:rPr>
          <w:rFonts w:ascii="Verdana" w:eastAsia="Verdana" w:cs="Verdana" w:hAnsi="Verdana"/>
          <w:b/>
          <w:bCs/>
        </w:rPr>
        <w:t xml:space="preserve">HSC (PCM) </w:t>
      </w:r>
      <w:r>
        <w:rPr>
          <w:rFonts w:ascii="Verdana" w:eastAsia="Verdana" w:cs="Verdana" w:hAnsi="Verdana"/>
        </w:rPr>
        <w:t>from J.B. College, Jorhat, Assam (2002)</w:t>
      </w:r>
    </w:p>
    <w:p>
      <w:pPr>
        <w:numPr>
          <w:ilvl w:val="0"/>
          <w:numId w:val="3"/>
        </w:numPr>
        <w:ind w:left="288" w:hanging="288"/>
        <w:jc w:val="both"/>
        <w:rPr>
          <w:rFonts w:ascii="Verdana" w:eastAsia="Verdana" w:cs="Verdana" w:hAnsi="Verdana"/>
          <w:b/>
          <w:bCs/>
        </w:rPr>
      </w:pPr>
      <w:r>
        <w:rPr>
          <w:rFonts w:ascii="Verdana" w:eastAsia="Verdana" w:cs="Verdana" w:hAnsi="Verdana"/>
          <w:b/>
          <w:bCs/>
        </w:rPr>
        <w:t xml:space="preserve">SSC </w:t>
      </w:r>
      <w:r>
        <w:rPr>
          <w:rFonts w:ascii="Verdana" w:eastAsia="Verdana" w:cs="Verdana" w:hAnsi="Verdana"/>
        </w:rPr>
        <w:t>from Govt. Boys H.S &amp; M.P School, Johrat, Assam  (1999)</w:t>
      </w:r>
    </w:p>
    <w:p>
      <w:pPr>
        <w:pBdr>
          <w:bottom w:val="single" w:sz="12" w:space="0" w:color="808080"/>
        </w:pBdr>
        <w:spacing w:after="40"/>
        <w:jc w:val="both"/>
        <w:rPr>
          <w:rFonts w:ascii="Verdana" w:eastAsia="Verdana" w:cs="Verdana" w:hAnsi="Verdana"/>
        </w:rPr>
      </w:pPr>
    </w:p>
    <w:p>
      <w:pPr>
        <w:pBdr>
          <w:bottom w:val="single" w:sz="12" w:space="0" w:color="808080"/>
        </w:pBdr>
        <w:spacing w:after="40"/>
        <w:jc w:val="both"/>
        <w:rPr>
          <w:rFonts w:ascii="Verdana" w:eastAsia="Verdana" w:cs="Verdana" w:hAnsi="Verdana"/>
          <w:b/>
          <w:bCs/>
        </w:rPr>
      </w:pPr>
      <w:r>
        <w:rPr>
          <w:rFonts w:ascii="Verdana" w:eastAsia="Verdana" w:cs="Verdana" w:hAnsi="Verdana"/>
          <w:b/>
          <w:bCs/>
        </w:rPr>
        <w:t>IT Skills</w:t>
      </w:r>
    </w:p>
    <w:p>
      <w:pPr>
        <w:spacing w:after="40"/>
        <w:jc w:val="both"/>
        <w:rPr>
          <w:rFonts w:ascii="Verdana" w:eastAsia="Verdana" w:cs="Verdana" w:hAnsi="Verdana"/>
          <w:b/>
          <w:bCs/>
        </w:rPr>
      </w:pPr>
    </w:p>
    <w:p>
      <w:pPr>
        <w:numPr>
          <w:ilvl w:val="0"/>
          <w:numId w:val="3"/>
        </w:numPr>
        <w:ind w:left="288" w:hanging="288"/>
        <w:jc w:val="both"/>
        <w:rPr>
          <w:rFonts w:ascii="Verdana" w:eastAsia="Verdana" w:cs="Verdana" w:hAnsi="Verdana"/>
        </w:rPr>
      </w:pPr>
      <w:r>
        <w:rPr>
          <w:rFonts w:ascii="Verdana" w:eastAsia="Verdana" w:cs="Verdana" w:hAnsi="Verdana"/>
        </w:rPr>
        <w:t xml:space="preserve">AutoCAD </w:t>
      </w:r>
    </w:p>
    <w:p>
      <w:pPr>
        <w:numPr>
          <w:ilvl w:val="0"/>
          <w:numId w:val="3"/>
        </w:numPr>
        <w:ind w:left="288" w:hanging="288"/>
        <w:jc w:val="both"/>
        <w:rPr>
          <w:rFonts w:ascii="Verdana" w:eastAsia="Verdana" w:cs="Verdana" w:hAnsi="Verdana"/>
        </w:rPr>
      </w:pPr>
      <w:r>
        <w:rPr>
          <w:rFonts w:ascii="Verdana" w:eastAsia="Verdana" w:cs="Verdana" w:hAnsi="Verdana"/>
        </w:rPr>
        <w:t>MS Office (Excel, word,power point)</w:t>
      </w:r>
    </w:p>
    <w:p>
      <w:pPr>
        <w:numPr>
          <w:ilvl w:val="0"/>
          <w:numId w:val="3"/>
        </w:numPr>
        <w:ind w:left="288" w:hanging="288"/>
        <w:jc w:val="both"/>
        <w:rPr>
          <w:rFonts w:ascii="Verdana" w:eastAsia="Verdana" w:cs="Verdana" w:hAnsi="Verdana"/>
        </w:rPr>
      </w:pPr>
      <w:r>
        <w:rPr>
          <w:rFonts w:ascii="Verdana" w:eastAsia="Verdana" w:cs="Verdana" w:hAnsi="Verdana"/>
        </w:rPr>
        <w:t>SAP SD</w:t>
      </w:r>
    </w:p>
    <w:p>
      <w:pPr>
        <w:numPr>
          <w:ilvl w:val="0"/>
          <w:numId w:val="3"/>
        </w:numPr>
        <w:ind w:left="288" w:hanging="288"/>
        <w:jc w:val="both"/>
        <w:rPr>
          <w:rFonts w:ascii="Verdana" w:eastAsia="Verdana" w:cs="Verdana" w:hAnsi="Verdana"/>
        </w:rPr>
      </w:pPr>
      <w:r>
        <w:rPr>
          <w:rFonts w:ascii="Verdana" w:eastAsia="Verdana" w:cs="Verdana" w:hAnsi="Verdana"/>
        </w:rPr>
        <w:t>CNC</w:t>
      </w: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r>
        <w:rPr>
          <w:rFonts w:ascii="Verdana" w:eastAsia="Verdana" w:cs="Verdana" w:hAnsi="Verdana"/>
          <w:b/>
          <w:bCs/>
        </w:rPr>
        <w:t>#Heighlight of  Pharma  Projects-</w:t>
      </w: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r>
        <w:rPr>
          <w:rFonts w:ascii="Verdana" w:eastAsia="Verdana" w:cs="Verdana" w:hAnsi="Verdana"/>
          <w:b/>
          <w:bCs/>
        </w:rPr>
        <w:t>Biocon</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Cipla</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Dr Reddy Lab</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 xml:space="preserve">Kewaunee </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Raylife</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Aurobindo pharma</w:t>
      </w:r>
      <w:bookmarkStart w:id="1" w:name="_GoBack"/>
      <w:bookmarkEnd w:id="1"/>
    </w:p>
    <w:p>
      <w:pPr>
        <w:pBdr>
          <w:bottom w:val="single" w:sz="12" w:space="0" w:color="808080"/>
        </w:pBdr>
        <w:spacing w:after="40"/>
        <w:jc w:val="both"/>
        <w:rPr>
          <w:rFonts w:ascii="Verdana" w:eastAsia="Verdana" w:cs="Verdana" w:hAnsi="Verdana"/>
          <w:b/>
          <w:bCs/>
        </w:rPr>
      </w:pPr>
      <w:r>
        <w:rPr>
          <w:rFonts w:ascii="Verdana" w:eastAsia="Verdana" w:cs="Verdana" w:hAnsi="Verdana"/>
          <w:b/>
          <w:bCs/>
        </w:rPr>
        <w:t>Sun Pharma</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Piramal</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Glenmark pharma</w:t>
      </w: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p>
    <w:p>
      <w:pPr>
        <w:pBdr>
          <w:bottom w:val="single" w:sz="12" w:space="0" w:color="808080"/>
        </w:pBdr>
        <w:spacing w:after="40"/>
        <w:jc w:val="both"/>
        <w:rPr>
          <w:rFonts w:ascii="Verdana" w:eastAsia="Verdana" w:cs="Verdana" w:hAnsi="Verdana"/>
          <w:b/>
          <w:bCs/>
        </w:rPr>
      </w:pPr>
      <w:r>
        <w:rPr>
          <w:rFonts w:ascii="Verdana" w:eastAsia="Verdana" w:cs="Verdana" w:hAnsi="Verdana"/>
          <w:b/>
          <w:bCs/>
        </w:rPr>
        <w:t xml:space="preserve">Personal Details </w:t>
      </w:r>
    </w:p>
    <w:p>
      <w:pPr>
        <w:spacing w:line="276" w:lineRule="auto"/>
        <w:rPr>
          <w:rFonts w:ascii="Verdana" w:eastAsia="Verdana" w:cs="Verdana" w:hAnsi="Verdana"/>
          <w:b/>
          <w:bCs/>
        </w:rPr>
      </w:pPr>
    </w:p>
    <w:p>
      <w:pPr>
        <w:spacing w:line="276" w:lineRule="auto"/>
        <w:rPr>
          <w:rFonts w:ascii="Verdana" w:eastAsia="Verdana" w:cs="Verdana" w:hAnsi="Verdana"/>
          <w:b/>
          <w:bCs/>
        </w:rPr>
      </w:pPr>
      <w:r>
        <w:rPr>
          <w:rFonts w:ascii="Verdana" w:eastAsia="Verdana" w:cs="Verdana" w:hAnsi="Verdana"/>
          <w:b/>
          <w:bCs/>
        </w:rPr>
        <w:t xml:space="preserve">Nationality:   </w:t>
        <w:tab/>
        <w:t xml:space="preserve">            </w:t>
      </w:r>
      <w:r>
        <w:rPr>
          <w:rFonts w:ascii="Verdana" w:eastAsia="Verdana" w:cs="Verdana" w:hAnsi="Verdana"/>
        </w:rPr>
        <w:t>Indian</w:t>
      </w:r>
    </w:p>
    <w:p>
      <w:pPr>
        <w:spacing w:line="276" w:lineRule="auto"/>
        <w:rPr>
          <w:rFonts w:ascii="Verdana" w:eastAsia="Verdana" w:cs="Verdana" w:hAnsi="Verdana"/>
          <w:b/>
          <w:bCs/>
        </w:rPr>
      </w:pPr>
      <w:r>
        <w:rPr>
          <w:rFonts w:ascii="Verdana" w:eastAsia="Verdana" w:cs="Verdana" w:hAnsi="Verdana"/>
          <w:b/>
          <w:bCs/>
        </w:rPr>
        <w:t xml:space="preserve">Gender   </w:t>
      </w:r>
      <w:r>
        <w:rPr>
          <w:rFonts w:ascii="Verdana" w:eastAsia="Verdana" w:cs="Verdana" w:hAnsi="Verdana"/>
        </w:rPr>
        <w:t xml:space="preserve">                       Male</w:t>
      </w:r>
    </w:p>
    <w:p>
      <w:pPr>
        <w:spacing w:after="40"/>
        <w:jc w:val="both"/>
        <w:rPr>
          <w:rFonts w:ascii="Verdana" w:eastAsia="Verdana" w:cs="Verdana" w:hAnsi="Verdana"/>
          <w:b/>
          <w:bCs/>
        </w:rPr>
      </w:pPr>
      <w:r>
        <w:rPr>
          <w:rFonts w:ascii="Verdana" w:eastAsia="Verdana" w:cs="Verdana" w:hAnsi="Verdana"/>
          <w:b/>
          <w:bCs/>
        </w:rPr>
        <w:t xml:space="preserve">Marital status:               </w:t>
      </w:r>
      <w:r>
        <w:rPr>
          <w:rFonts w:ascii="Verdana" w:eastAsia="Verdana" w:cs="Verdana" w:hAnsi="Verdana"/>
        </w:rPr>
        <w:t>Married</w:t>
      </w:r>
    </w:p>
    <w:p>
      <w:pPr>
        <w:spacing w:after="40"/>
        <w:jc w:val="both"/>
        <w:rPr>
          <w:rFonts w:ascii="Verdana" w:eastAsia="Verdana" w:cs="Verdana" w:hAnsi="Verdana"/>
          <w:b/>
          <w:bCs/>
        </w:rPr>
      </w:pPr>
      <w:r>
        <w:rPr>
          <w:rFonts w:ascii="Verdana" w:eastAsia="Verdana" w:cs="Verdana" w:hAnsi="Verdana"/>
          <w:b/>
          <w:bCs/>
        </w:rPr>
        <w:t>Date of Birth:</w:t>
      </w:r>
      <w:r>
        <w:rPr>
          <w:rFonts w:ascii="Verdana" w:eastAsia="Verdana" w:cs="Verdana" w:hAnsi="Verdana"/>
        </w:rPr>
        <w:t xml:space="preserve">                28</w:t>
      </w:r>
      <w:r>
        <w:rPr>
          <w:rFonts w:ascii="Verdana" w:eastAsia="Verdana" w:cs="Verdana" w:hAnsi="Verdana"/>
          <w:vertAlign w:val="superscript"/>
        </w:rPr>
        <w:t>th</w:t>
      </w:r>
      <w:r>
        <w:rPr>
          <w:rFonts w:ascii="Verdana" w:eastAsia="Verdana" w:cs="Verdana" w:hAnsi="Verdana"/>
        </w:rPr>
        <w:t xml:space="preserve"> June, 1983</w:t>
      </w:r>
    </w:p>
    <w:p>
      <w:pPr>
        <w:spacing w:after="40"/>
        <w:jc w:val="both"/>
        <w:rPr>
          <w:rFonts w:ascii="Verdana" w:eastAsia="Verdana" w:cs="Verdana" w:hAnsi="Verdana"/>
          <w:b/>
          <w:bCs/>
        </w:rPr>
      </w:pPr>
      <w:r>
        <w:rPr>
          <w:rFonts w:ascii="Verdana" w:eastAsia="Verdana" w:cs="Verdana" w:hAnsi="Verdana"/>
          <w:b/>
          <w:bCs/>
        </w:rPr>
        <w:t>Languages Known:</w:t>
      </w:r>
      <w:r>
        <w:rPr>
          <w:rFonts w:ascii="Verdana" w:eastAsia="Verdana" w:cs="Verdana" w:hAnsi="Verdana"/>
        </w:rPr>
        <w:t xml:space="preserve"> </w:t>
        <w:tab/>
        <w:t xml:space="preserve">   English, Hindi, Assamese, Bengali.</w:t>
      </w:r>
    </w:p>
    <w:p>
      <w:pPr>
        <w:spacing w:after="40"/>
        <w:rPr>
          <w:rFonts w:ascii="Verdana" w:eastAsia="Verdana" w:cs="Verdana" w:hAnsi="Verdana"/>
          <w:b/>
          <w:bCs/>
        </w:rPr>
      </w:pPr>
      <w:r>
        <w:rPr>
          <w:rFonts w:ascii="Verdana" w:eastAsia="Verdana" w:cs="Verdana" w:hAnsi="Verdana"/>
          <w:b/>
          <w:bCs/>
        </w:rPr>
        <w:t>Present &amp; Permanent Address:</w:t>
      </w:r>
      <w:r>
        <w:rPr>
          <w:rFonts w:ascii="Verdana" w:eastAsia="Verdana" w:cs="Verdana" w:hAnsi="Verdana"/>
        </w:rPr>
        <w:t xml:space="preserve"> House no1, Bye lane No.5, swaraj nagar, Dispur, Guwahati 781006, Assam</w:t>
      </w: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rPr>
          <w:rFonts w:ascii="Verdana" w:eastAsia="Verdana" w:cs="Verdana" w:hAnsi="Verdana"/>
        </w:rPr>
      </w:pPr>
    </w:p>
    <w:p>
      <w:pPr>
        <w:rPr>
          <w:rFonts w:ascii="Verdana" w:eastAsia="Verdana" w:cs="Verdana" w:hAnsi="Verdana"/>
        </w:rPr>
      </w:pPr>
      <w:r>
        <w:rPr>
          <w:rFonts w:ascii="Verdana" w:eastAsia="Verdana" w:cs="Verdana" w:hAnsi="Verdana"/>
        </w:rPr>
        <w:t xml:space="preserve"> </w:t>
      </w:r>
    </w:p>
    <w:p>
      <w:pPr>
        <w:rPr>
          <w:rFonts w:ascii="Verdana" w:eastAsia="Verdana" w:cs="Verdana" w:hAnsi="Verdana"/>
        </w:rPr>
      </w:pPr>
      <w:r>
        <w:rPr>
          <w:rFonts w:ascii="Verdana" w:eastAsia="Verdana" w:cs="Verdana" w:hAnsi="Verdana"/>
        </w:rPr>
        <w:t xml:space="preserve">                  </w:t>
      </w:r>
      <w:r>
        <w:rPr>
          <w:rFonts w:ascii="Verdana" w:eastAsia="Verdana" w:cs="Verdana" w:hAnsi="Verdana"/>
          <w:b/>
          <w:bCs/>
        </w:rPr>
        <w:t xml:space="preserve">                  </w:t>
      </w:r>
    </w:p>
    <w:p>
      <w:pPr>
        <w:pBdr>
          <w:bottom w:val="single" w:sz="12" w:space="0" w:color="808080"/>
        </w:pBdr>
        <w:spacing w:after="40"/>
        <w:jc w:val="both"/>
        <w:rPr>
          <w:rFonts w:ascii="Verdana" w:eastAsia="Verdana" w:cs="Verdana" w:hAnsi="Verdana"/>
          <w:b/>
          <w:bCs/>
        </w:rPr>
      </w:pPr>
      <w:r>
        <w:rPr>
          <w:rFonts w:ascii="Verdana" w:eastAsia="Verdana" w:cs="Verdana" w:hAnsi="Verdana"/>
          <w:b/>
          <w:bCs/>
        </w:rPr>
        <w:t>Declaration</w:t>
      </w:r>
      <w:r>
        <w:rPr>
          <w:rFonts w:ascii="Verdana" w:eastAsia="Verdana" w:cs="Verdana" w:hAnsi="Verdana"/>
        </w:rPr>
        <w:tab/>
      </w:r>
    </w:p>
    <w:p>
      <w:pPr>
        <w:spacing w:line="360" w:lineRule="auto"/>
        <w:jc w:val="both"/>
        <w:rPr>
          <w:rFonts w:ascii="Verdana" w:eastAsia="Verdana" w:cs="Verdana" w:hAnsi="Verdana"/>
        </w:rPr>
      </w:pPr>
    </w:p>
    <w:p>
      <w:pPr>
        <w:spacing w:line="360" w:lineRule="auto"/>
        <w:jc w:val="both"/>
        <w:rPr>
          <w:rFonts w:ascii="Verdana" w:eastAsia="Verdana" w:cs="Verdana" w:hAnsi="Verdana"/>
        </w:rPr>
      </w:pPr>
      <w:r>
        <w:rPr>
          <w:rFonts w:ascii="Verdana" w:eastAsia="Verdana" w:cs="Verdana" w:hAnsi="Verdana"/>
        </w:rPr>
        <w:t>I hereby declare that the information furnished above are authentic and correct to the best of my knowledge.</w:t>
      </w:r>
    </w:p>
    <w:p>
      <w:pPr>
        <w:spacing w:line="360" w:lineRule="auto"/>
        <w:jc w:val="both"/>
        <w:rPr>
          <w:rFonts w:ascii="Verdana" w:eastAsia="Verdana" w:cs="Verdana" w:hAnsi="Verdana"/>
        </w:rPr>
      </w:pPr>
    </w:p>
    <w:p>
      <w:pPr>
        <w:spacing w:line="360" w:lineRule="auto"/>
        <w:jc w:val="both"/>
        <w:rPr>
          <w:rFonts w:ascii="Verdana" w:eastAsia="Verdana" w:cs="Verdana" w:hAnsi="Verdana"/>
        </w:rPr>
      </w:pPr>
      <w:r>
        <w:rPr>
          <w:rFonts w:ascii="Verdana" w:eastAsia="Verdana" w:cs="Verdana" w:hAnsi="Verdana"/>
        </w:rPr>
        <w:t xml:space="preserve">                                                                                                                 </w:t>
        <w:tab/>
        <w:t xml:space="preserve">                                                  </w:t>
      </w:r>
    </w:p>
    <w:p>
      <w:pPr>
        <w:spacing w:line="360" w:lineRule="auto"/>
        <w:jc w:val="both"/>
        <w:rPr>
          <w:rFonts w:ascii="Verdana" w:eastAsia="Verdana" w:cs="Verdana" w:hAnsi="Verdana"/>
        </w:rPr>
      </w:pPr>
      <w:r>
        <w:rPr>
          <w:rFonts w:ascii="Verdana" w:eastAsia="Verdana" w:cs="Verdana" w:hAnsi="Verdana"/>
        </w:rPr>
        <w:t xml:space="preserve"> Date:</w:t>
      </w:r>
    </w:p>
    <w:p>
      <w:pPr>
        <w:spacing w:line="360" w:lineRule="auto"/>
        <w:jc w:val="both"/>
        <w:rPr>
          <w:rFonts w:ascii="Verdana" w:eastAsia="Verdana" w:cs="Verdana" w:hAnsi="Verdana"/>
        </w:rPr>
      </w:pPr>
      <w:r>
        <w:rPr>
          <w:rFonts w:ascii="Verdana" w:eastAsia="Verdana" w:cs="Verdana" w:hAnsi="Verdana"/>
        </w:rPr>
        <w:t xml:space="preserve"> 07/02/2024                                                                  Yours Truly,</w:t>
      </w:r>
    </w:p>
    <w:p>
      <w:pPr>
        <w:spacing w:line="360" w:lineRule="auto"/>
        <w:jc w:val="both"/>
        <w:rPr>
          <w:rFonts w:ascii="Verdana" w:eastAsia="Verdana" w:cs="Verdana" w:hAnsi="Verdana"/>
        </w:rPr>
      </w:pPr>
      <w:r>
        <w:rPr>
          <w:rFonts w:ascii="Verdana" w:eastAsia="Verdana" w:cs="Verdana" w:hAnsi="Verdana"/>
        </w:rPr>
        <w:t xml:space="preserve">                                                                                 Sukumar Kalita</w:t>
      </w:r>
    </w:p>
    <w:p>
      <w:pPr>
        <w:spacing w:line="360" w:lineRule="auto"/>
        <w:jc w:val="both"/>
        <w:rPr>
          <w:rFonts w:ascii="Verdana" w:eastAsia="Verdana" w:cs="Verdana" w:hAnsi="Verdana"/>
        </w:rPr>
      </w:pPr>
    </w:p>
    <w:p>
      <w:pPr>
        <w:spacing w:line="360" w:lineRule="auto"/>
        <w:jc w:val="both"/>
        <w:rPr>
          <w:rFonts w:ascii="Verdana" w:eastAsia="Verdana" w:cs="Verdana" w:hAnsi="Verdana"/>
        </w:rPr>
      </w:pPr>
    </w:p>
    <w:sectPr>
      <w:pgSz w:w="12240" w:h="15840"/>
      <w:pgMar w:top="1008" w:right="1008" w:bottom="1008" w:left="1152"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00000001"/>
    <w:lvl w:ilvl="0">
      <w:start w:val="1"/>
      <w:numFmt w:val="bullet"/>
      <w:lvlRestart w:val="0"/>
      <w:lvlText w:val="●"/>
      <w:lvlJc w:val="left"/>
      <w:pPr>
        <w:tabs>
          <w:tab w:val="num" w:pos="288"/>
        </w:tabs>
        <w:ind w:left="288" w:firstLine="72"/>
      </w:pPr>
      <w:rPr>
        <w:rFonts w:ascii="Verdana" w:hAnsi="Verdana" w:eastAsia="Verdana" w:cs="Verdana"/>
        <w:b w:val="0"/>
        <w:bCs w:val="0"/>
        <w:i w:val="0"/>
        <w:iCs w:val="0"/>
        <w:strike w:val="0"/>
        <w:dstrike w:val="0"/>
        <w:color w:val="000000"/>
        <w:sz w:val="18"/>
        <w:szCs w:val="18"/>
        <w:u w:val="none"/>
      </w:rPr>
    </w:lvl>
    <w:lvl w:ilvl="1">
      <w:start w:val="1"/>
      <w:numFmt w:val="bullet"/>
      <w:lvlText w:val="○"/>
      <w:lvlJc w:val="left"/>
      <w:pPr>
        <w:tabs>
          <w:tab w:val="num" w:pos="1440"/>
        </w:tabs>
        <w:ind w:left="1440" w:hanging="360"/>
      </w:pPr>
      <w:rPr>
        <w:rFonts w:ascii="Courier New" w:hAnsi="Courier New" w:eastAsia="Courier New" w:cs="Courier New"/>
        <w:b w:val="0"/>
        <w:bCs w:val="0"/>
        <w:i w:val="0"/>
        <w:iCs w:val="0"/>
        <w:strike w:val="0"/>
        <w:dstrike w:val="0"/>
        <w:color w:val="000000"/>
        <w:sz w:val="20"/>
        <w:szCs w:val="20"/>
        <w:u w:val="none"/>
      </w:rPr>
    </w:lvl>
    <w:lvl w:ilvl="2">
      <w:start w:val="1"/>
      <w:numFmt w:val="bullet"/>
      <w:lvlText w:val="■"/>
      <w:lvlJc w:val="right"/>
      <w:pPr>
        <w:tabs>
          <w:tab w:val="num" w:pos="2160"/>
        </w:tabs>
        <w:ind w:left="2160" w:hanging="180"/>
      </w:pPr>
      <w:rPr>
        <w:rFonts w:ascii="Verdana" w:hAnsi="Verdana" w:eastAsia="Verdana" w:cs="Verdana"/>
        <w:b w:val="0"/>
        <w:bCs w:val="0"/>
        <w:i w:val="0"/>
        <w:iCs w:val="0"/>
        <w:strike w:val="0"/>
        <w:dstrike w:val="0"/>
        <w:color w:val="000000"/>
        <w:sz w:val="20"/>
        <w:szCs w:val="20"/>
        <w:u w:val="none"/>
      </w:rPr>
    </w:lvl>
    <w:lvl w:ilvl="3">
      <w:start w:val="1"/>
      <w:numFmt w:val="bullet"/>
      <w:lvlText w:val="●"/>
      <w:lvlJc w:val="left"/>
      <w:pPr>
        <w:tabs>
          <w:tab w:val="num" w:pos="2880"/>
        </w:tabs>
        <w:ind w:left="2880" w:hanging="360"/>
      </w:pPr>
      <w:rPr>
        <w:rFonts w:ascii="Verdana" w:hAnsi="Verdana" w:eastAsia="Verdana" w:cs="Verdana"/>
        <w:b w:val="0"/>
        <w:bCs w:val="0"/>
        <w:i w:val="0"/>
        <w:iCs w:val="0"/>
        <w:strike w:val="0"/>
        <w:dstrike w:val="0"/>
        <w:color w:val="000000"/>
        <w:sz w:val="20"/>
        <w:szCs w:val="20"/>
        <w:u w:val="none"/>
      </w:rPr>
    </w:lvl>
    <w:lvl w:ilvl="4">
      <w:start w:val="1"/>
      <w:numFmt w:val="bullet"/>
      <w:lvlText w:val="○"/>
      <w:lvlJc w:val="left"/>
      <w:pPr>
        <w:tabs>
          <w:tab w:val="num" w:pos="3600"/>
        </w:tabs>
        <w:ind w:left="3600" w:hanging="360"/>
      </w:pPr>
      <w:rPr>
        <w:rFonts w:ascii="Courier New" w:hAnsi="Courier New" w:eastAsia="Courier New" w:cs="Courier New"/>
        <w:b w:val="0"/>
        <w:bCs w:val="0"/>
        <w:i w:val="0"/>
        <w:iCs w:val="0"/>
        <w:strike w:val="0"/>
        <w:dstrike w:val="0"/>
        <w:color w:val="000000"/>
        <w:sz w:val="20"/>
        <w:szCs w:val="20"/>
        <w:u w:val="none"/>
      </w:rPr>
    </w:lvl>
    <w:lvl w:ilvl="5">
      <w:start w:val="1"/>
      <w:numFmt w:val="bullet"/>
      <w:lvlText w:val="■"/>
      <w:lvlJc w:val="right"/>
      <w:pPr>
        <w:tabs>
          <w:tab w:val="num" w:pos="4320"/>
        </w:tabs>
        <w:ind w:left="4320" w:hanging="180"/>
      </w:pPr>
      <w:rPr>
        <w:rFonts w:ascii="Verdana" w:hAnsi="Verdana" w:eastAsia="Verdana" w:cs="Verdana"/>
        <w:b w:val="0"/>
        <w:bCs w:val="0"/>
        <w:i w:val="0"/>
        <w:iCs w:val="0"/>
        <w:strike w:val="0"/>
        <w:dstrike w:val="0"/>
        <w:color w:val="000000"/>
        <w:sz w:val="20"/>
        <w:szCs w:val="20"/>
        <w:u w:val="none"/>
      </w:rPr>
    </w:lvl>
    <w:lvl w:ilvl="6">
      <w:start w:val="1"/>
      <w:numFmt w:val="bullet"/>
      <w:lvlText w:val="●"/>
      <w:lvlJc w:val="left"/>
      <w:pPr>
        <w:tabs>
          <w:tab w:val="num" w:pos="5040"/>
        </w:tabs>
        <w:ind w:left="5040" w:hanging="360"/>
      </w:pPr>
      <w:rPr>
        <w:rFonts w:ascii="Verdana" w:hAnsi="Verdana" w:eastAsia="Verdana" w:cs="Verdana"/>
        <w:b w:val="0"/>
        <w:bCs w:val="0"/>
        <w:i w:val="0"/>
        <w:iCs w:val="0"/>
        <w:strike w:val="0"/>
        <w:dstrike w:val="0"/>
        <w:color w:val="000000"/>
        <w:sz w:val="20"/>
        <w:szCs w:val="20"/>
        <w:u w:val="none"/>
      </w:rPr>
    </w:lvl>
    <w:lvl w:ilvl="7">
      <w:start w:val="1"/>
      <w:numFmt w:val="bullet"/>
      <w:lvlText w:val="○"/>
      <w:lvlJc w:val="left"/>
      <w:pPr>
        <w:tabs>
          <w:tab w:val="num" w:pos="5760"/>
        </w:tabs>
        <w:ind w:left="5760" w:hanging="360"/>
      </w:pPr>
      <w:rPr>
        <w:rFonts w:ascii="Courier New" w:hAnsi="Courier New" w:eastAsia="Courier New" w:cs="Courier New"/>
        <w:b w:val="0"/>
        <w:bCs w:val="0"/>
        <w:i w:val="0"/>
        <w:iCs w:val="0"/>
        <w:strike w:val="0"/>
        <w:dstrike w:val="0"/>
        <w:color w:val="000000"/>
        <w:sz w:val="20"/>
        <w:szCs w:val="20"/>
        <w:u w:val="none"/>
      </w:rPr>
    </w:lvl>
    <w:lvl w:ilvl="8">
      <w:start w:val="1"/>
      <w:numFmt w:val="bullet"/>
      <w:lvlText w:val="■"/>
      <w:lvlJc w:val="right"/>
      <w:pPr>
        <w:tabs>
          <w:tab w:val="num" w:pos="6480"/>
        </w:tabs>
        <w:ind w:left="6480" w:hanging="180"/>
      </w:pPr>
      <w:rPr>
        <w:rFonts w:ascii="Verdana" w:hAnsi="Verdana" w:eastAsia="Verdana" w:cs="Verdana"/>
        <w:b w:val="0"/>
        <w:bCs w:val="0"/>
        <w:i w:val="0"/>
        <w:iCs w:val="0"/>
        <w:strike w:val="0"/>
        <w:dstrike w:val="0"/>
        <w:color w:val="000000"/>
        <w:sz w:val="20"/>
        <w:szCs w:val="20"/>
        <w:u w:val="none"/>
      </w:rPr>
    </w:lvl>
  </w:abstractNum>
  <w:abstractNum w:abstractNumId="1">
    <w:nsid w:val="00000004"/>
    <w:multiLevelType w:val="hybridMultilevel"/>
    <w:tmpl w:val="00000004"/>
    <w:lvl w:ilvl="0">
      <w:start w:val="1"/>
      <w:numFmt w:val="bullet"/>
      <w:lvlRestart w:val="0"/>
      <w:lvlText w:val="●"/>
      <w:lvlJc w:val="left"/>
      <w:pPr>
        <w:tabs>
          <w:tab w:val="num" w:pos="360"/>
        </w:tabs>
        <w:ind w:left="360" w:hanging="360"/>
      </w:pPr>
      <w:rPr>
        <w:rFonts w:ascii="Verdana" w:hAnsi="Verdana" w:eastAsia="Verdana" w:cs="Verdana"/>
        <w:b w:val="0"/>
        <w:bCs w:val="0"/>
        <w:i w:val="0"/>
        <w:iCs w:val="0"/>
        <w:strike w:val="0"/>
        <w:dstrike w:val="0"/>
        <w:color w:val="000000"/>
        <w:sz w:val="16"/>
        <w:szCs w:val="16"/>
        <w:u w:val="none"/>
      </w:rPr>
    </w:lvl>
    <w:lvl w:ilvl="1">
      <w:start w:val="1"/>
      <w:numFmt w:val="bullet"/>
      <w:lvlText w:val="○"/>
      <w:lvlJc w:val="left"/>
      <w:pPr>
        <w:tabs>
          <w:tab w:val="num" w:pos="1440"/>
        </w:tabs>
        <w:ind w:left="1440" w:hanging="360"/>
      </w:pPr>
      <w:rPr>
        <w:rFonts w:ascii="Courier New" w:hAnsi="Courier New" w:eastAsia="Courier New" w:cs="Courier New"/>
        <w:b w:val="0"/>
        <w:bCs w:val="0"/>
        <w:i w:val="0"/>
        <w:iCs w:val="0"/>
        <w:strike w:val="0"/>
        <w:dstrike w:val="0"/>
        <w:color w:val="000000"/>
        <w:sz w:val="20"/>
        <w:szCs w:val="20"/>
        <w:u w:val="none"/>
      </w:rPr>
    </w:lvl>
    <w:lvl w:ilvl="2">
      <w:start w:val="1"/>
      <w:numFmt w:val="bullet"/>
      <w:lvlText w:val="■"/>
      <w:lvlJc w:val="right"/>
      <w:pPr>
        <w:tabs>
          <w:tab w:val="num" w:pos="2160"/>
        </w:tabs>
        <w:ind w:left="2160" w:hanging="180"/>
      </w:pPr>
      <w:rPr>
        <w:rFonts w:ascii="Verdana" w:hAnsi="Verdana" w:eastAsia="Verdana" w:cs="Verdana"/>
        <w:b w:val="0"/>
        <w:bCs w:val="0"/>
        <w:i w:val="0"/>
        <w:iCs w:val="0"/>
        <w:strike w:val="0"/>
        <w:dstrike w:val="0"/>
        <w:color w:val="000000"/>
        <w:sz w:val="20"/>
        <w:szCs w:val="20"/>
        <w:u w:val="none"/>
      </w:rPr>
    </w:lvl>
    <w:lvl w:ilvl="3">
      <w:start w:val="1"/>
      <w:numFmt w:val="bullet"/>
      <w:lvlText w:val="●"/>
      <w:lvlJc w:val="left"/>
      <w:pPr>
        <w:tabs>
          <w:tab w:val="num" w:pos="2880"/>
        </w:tabs>
        <w:ind w:left="2880" w:hanging="360"/>
      </w:pPr>
      <w:rPr>
        <w:rFonts w:ascii="Verdana" w:hAnsi="Verdana" w:eastAsia="Verdana" w:cs="Verdana"/>
        <w:b w:val="0"/>
        <w:bCs w:val="0"/>
        <w:i w:val="0"/>
        <w:iCs w:val="0"/>
        <w:strike w:val="0"/>
        <w:dstrike w:val="0"/>
        <w:color w:val="000000"/>
        <w:sz w:val="20"/>
        <w:szCs w:val="20"/>
        <w:u w:val="none"/>
      </w:rPr>
    </w:lvl>
    <w:lvl w:ilvl="4">
      <w:start w:val="1"/>
      <w:numFmt w:val="bullet"/>
      <w:lvlText w:val="○"/>
      <w:lvlJc w:val="left"/>
      <w:pPr>
        <w:tabs>
          <w:tab w:val="num" w:pos="3600"/>
        </w:tabs>
        <w:ind w:left="3600" w:hanging="360"/>
      </w:pPr>
      <w:rPr>
        <w:rFonts w:ascii="Courier New" w:hAnsi="Courier New" w:eastAsia="Courier New" w:cs="Courier New"/>
        <w:b w:val="0"/>
        <w:bCs w:val="0"/>
        <w:i w:val="0"/>
        <w:iCs w:val="0"/>
        <w:strike w:val="0"/>
        <w:dstrike w:val="0"/>
        <w:color w:val="000000"/>
        <w:sz w:val="20"/>
        <w:szCs w:val="20"/>
        <w:u w:val="none"/>
      </w:rPr>
    </w:lvl>
    <w:lvl w:ilvl="5">
      <w:start w:val="1"/>
      <w:numFmt w:val="bullet"/>
      <w:lvlText w:val="■"/>
      <w:lvlJc w:val="right"/>
      <w:pPr>
        <w:tabs>
          <w:tab w:val="num" w:pos="4320"/>
        </w:tabs>
        <w:ind w:left="4320" w:hanging="180"/>
      </w:pPr>
      <w:rPr>
        <w:rFonts w:ascii="Verdana" w:hAnsi="Verdana" w:eastAsia="Verdana" w:cs="Verdana"/>
        <w:b w:val="0"/>
        <w:bCs w:val="0"/>
        <w:i w:val="0"/>
        <w:iCs w:val="0"/>
        <w:strike w:val="0"/>
        <w:dstrike w:val="0"/>
        <w:color w:val="000000"/>
        <w:sz w:val="20"/>
        <w:szCs w:val="20"/>
        <w:u w:val="none"/>
      </w:rPr>
    </w:lvl>
    <w:lvl w:ilvl="6">
      <w:start w:val="1"/>
      <w:numFmt w:val="bullet"/>
      <w:lvlText w:val="●"/>
      <w:lvlJc w:val="left"/>
      <w:pPr>
        <w:tabs>
          <w:tab w:val="num" w:pos="5040"/>
        </w:tabs>
        <w:ind w:left="5040" w:hanging="360"/>
      </w:pPr>
      <w:rPr>
        <w:rFonts w:ascii="Verdana" w:hAnsi="Verdana" w:eastAsia="Verdana" w:cs="Verdana"/>
        <w:b w:val="0"/>
        <w:bCs w:val="0"/>
        <w:i w:val="0"/>
        <w:iCs w:val="0"/>
        <w:strike w:val="0"/>
        <w:dstrike w:val="0"/>
        <w:color w:val="000000"/>
        <w:sz w:val="20"/>
        <w:szCs w:val="20"/>
        <w:u w:val="none"/>
      </w:rPr>
    </w:lvl>
    <w:lvl w:ilvl="7">
      <w:start w:val="1"/>
      <w:numFmt w:val="bullet"/>
      <w:lvlText w:val="○"/>
      <w:lvlJc w:val="left"/>
      <w:pPr>
        <w:tabs>
          <w:tab w:val="num" w:pos="5760"/>
        </w:tabs>
        <w:ind w:left="5760" w:hanging="360"/>
      </w:pPr>
      <w:rPr>
        <w:rFonts w:ascii="Courier New" w:hAnsi="Courier New" w:eastAsia="Courier New" w:cs="Courier New"/>
        <w:b w:val="0"/>
        <w:bCs w:val="0"/>
        <w:i w:val="0"/>
        <w:iCs w:val="0"/>
        <w:strike w:val="0"/>
        <w:dstrike w:val="0"/>
        <w:color w:val="000000"/>
        <w:sz w:val="20"/>
        <w:szCs w:val="20"/>
        <w:u w:val="none"/>
      </w:rPr>
    </w:lvl>
    <w:lvl w:ilvl="8">
      <w:start w:val="1"/>
      <w:numFmt w:val="bullet"/>
      <w:lvlText w:val="■"/>
      <w:lvlJc w:val="right"/>
      <w:pPr>
        <w:tabs>
          <w:tab w:val="num" w:pos="6480"/>
        </w:tabs>
        <w:ind w:left="6480" w:hanging="180"/>
      </w:pPr>
      <w:rPr>
        <w:rFonts w:ascii="Verdana" w:hAnsi="Verdana" w:eastAsia="Verdana" w:cs="Verdana"/>
        <w:b w:val="0"/>
        <w:bCs w:val="0"/>
        <w:i w:val="0"/>
        <w:iCs w:val="0"/>
        <w:strike w:val="0"/>
        <w:dstrike w:val="0"/>
        <w:color w:val="000000"/>
        <w:sz w:val="20"/>
        <w:szCs w:val="20"/>
        <w:u w:val="none"/>
      </w:rPr>
    </w:lvl>
  </w:abstractNum>
  <w:abstractNum w:abstractNumId="2">
    <w:nsid w:val="00000005"/>
    <w:multiLevelType w:val="hybridMultilevel"/>
    <w:tmpl w:val="00000005"/>
    <w:lvl w:ilvl="0">
      <w:start w:val="1"/>
      <w:numFmt w:val="bullet"/>
      <w:lvlRestart w:val="0"/>
      <w:lvlText w:val="●"/>
      <w:lvlJc w:val="left"/>
      <w:pPr>
        <w:tabs>
          <w:tab w:val="num" w:pos="288"/>
        </w:tabs>
        <w:ind w:left="288" w:firstLine="72"/>
      </w:pPr>
      <w:rPr>
        <w:rFonts w:ascii="Verdana" w:hAnsi="Verdana" w:eastAsia="Verdana" w:cs="Verdana"/>
        <w:b w:val="0"/>
        <w:bCs w:val="0"/>
        <w:i w:val="0"/>
        <w:iCs w:val="0"/>
        <w:strike w:val="0"/>
        <w:dstrike w:val="0"/>
        <w:color w:val="000000"/>
        <w:sz w:val="18"/>
        <w:szCs w:val="18"/>
        <w:u w:val="none"/>
      </w:rPr>
    </w:lvl>
    <w:lvl w:ilvl="1">
      <w:start w:val="1"/>
      <w:numFmt w:val="bullet"/>
      <w:lvlText w:val="○"/>
      <w:lvlJc w:val="left"/>
      <w:pPr>
        <w:tabs>
          <w:tab w:val="num" w:pos="1440"/>
        </w:tabs>
        <w:ind w:left="1440" w:hanging="360"/>
      </w:pPr>
      <w:rPr>
        <w:rFonts w:ascii="Courier New" w:hAnsi="Courier New" w:eastAsia="Courier New" w:cs="Courier New"/>
        <w:b w:val="0"/>
        <w:bCs w:val="0"/>
        <w:i w:val="0"/>
        <w:iCs w:val="0"/>
        <w:strike w:val="0"/>
        <w:dstrike w:val="0"/>
        <w:color w:val="000000"/>
        <w:sz w:val="20"/>
        <w:szCs w:val="20"/>
        <w:u w:val="none"/>
      </w:rPr>
    </w:lvl>
    <w:lvl w:ilvl="2">
      <w:start w:val="1"/>
      <w:numFmt w:val="bullet"/>
      <w:lvlText w:val="■"/>
      <w:lvlJc w:val="right"/>
      <w:pPr>
        <w:tabs>
          <w:tab w:val="num" w:pos="2160"/>
        </w:tabs>
        <w:ind w:left="2160" w:hanging="180"/>
      </w:pPr>
      <w:rPr>
        <w:rFonts w:ascii="Verdana" w:hAnsi="Verdana" w:eastAsia="Verdana" w:cs="Verdana"/>
        <w:b w:val="0"/>
        <w:bCs w:val="0"/>
        <w:i w:val="0"/>
        <w:iCs w:val="0"/>
        <w:strike w:val="0"/>
        <w:dstrike w:val="0"/>
        <w:color w:val="000000"/>
        <w:sz w:val="20"/>
        <w:szCs w:val="20"/>
        <w:u w:val="none"/>
      </w:rPr>
    </w:lvl>
    <w:lvl w:ilvl="3">
      <w:start w:val="1"/>
      <w:numFmt w:val="bullet"/>
      <w:lvlText w:val="●"/>
      <w:lvlJc w:val="left"/>
      <w:pPr>
        <w:tabs>
          <w:tab w:val="num" w:pos="2880"/>
        </w:tabs>
        <w:ind w:left="2880" w:hanging="360"/>
      </w:pPr>
      <w:rPr>
        <w:rFonts w:ascii="Verdana" w:hAnsi="Verdana" w:eastAsia="Verdana" w:cs="Verdana"/>
        <w:b w:val="0"/>
        <w:bCs w:val="0"/>
        <w:i w:val="0"/>
        <w:iCs w:val="0"/>
        <w:strike w:val="0"/>
        <w:dstrike w:val="0"/>
        <w:color w:val="000000"/>
        <w:sz w:val="20"/>
        <w:szCs w:val="20"/>
        <w:u w:val="none"/>
      </w:rPr>
    </w:lvl>
    <w:lvl w:ilvl="4">
      <w:start w:val="1"/>
      <w:numFmt w:val="bullet"/>
      <w:lvlText w:val="○"/>
      <w:lvlJc w:val="left"/>
      <w:pPr>
        <w:tabs>
          <w:tab w:val="num" w:pos="3600"/>
        </w:tabs>
        <w:ind w:left="3600" w:hanging="360"/>
      </w:pPr>
      <w:rPr>
        <w:rFonts w:ascii="Courier New" w:hAnsi="Courier New" w:eastAsia="Courier New" w:cs="Courier New"/>
        <w:b w:val="0"/>
        <w:bCs w:val="0"/>
        <w:i w:val="0"/>
        <w:iCs w:val="0"/>
        <w:strike w:val="0"/>
        <w:dstrike w:val="0"/>
        <w:color w:val="000000"/>
        <w:sz w:val="20"/>
        <w:szCs w:val="20"/>
        <w:u w:val="none"/>
      </w:rPr>
    </w:lvl>
    <w:lvl w:ilvl="5">
      <w:start w:val="1"/>
      <w:numFmt w:val="bullet"/>
      <w:lvlText w:val="■"/>
      <w:lvlJc w:val="right"/>
      <w:pPr>
        <w:tabs>
          <w:tab w:val="num" w:pos="4320"/>
        </w:tabs>
        <w:ind w:left="4320" w:hanging="180"/>
      </w:pPr>
      <w:rPr>
        <w:rFonts w:ascii="Verdana" w:hAnsi="Verdana" w:eastAsia="Verdana" w:cs="Verdana"/>
        <w:b w:val="0"/>
        <w:bCs w:val="0"/>
        <w:i w:val="0"/>
        <w:iCs w:val="0"/>
        <w:strike w:val="0"/>
        <w:dstrike w:val="0"/>
        <w:color w:val="000000"/>
        <w:sz w:val="20"/>
        <w:szCs w:val="20"/>
        <w:u w:val="none"/>
      </w:rPr>
    </w:lvl>
    <w:lvl w:ilvl="6">
      <w:start w:val="1"/>
      <w:numFmt w:val="bullet"/>
      <w:lvlText w:val="●"/>
      <w:lvlJc w:val="left"/>
      <w:pPr>
        <w:tabs>
          <w:tab w:val="num" w:pos="5040"/>
        </w:tabs>
        <w:ind w:left="5040" w:hanging="360"/>
      </w:pPr>
      <w:rPr>
        <w:rFonts w:ascii="Verdana" w:hAnsi="Verdana" w:eastAsia="Verdana" w:cs="Verdana"/>
        <w:b w:val="0"/>
        <w:bCs w:val="0"/>
        <w:i w:val="0"/>
        <w:iCs w:val="0"/>
        <w:strike w:val="0"/>
        <w:dstrike w:val="0"/>
        <w:color w:val="000000"/>
        <w:sz w:val="20"/>
        <w:szCs w:val="20"/>
        <w:u w:val="none"/>
      </w:rPr>
    </w:lvl>
    <w:lvl w:ilvl="7">
      <w:start w:val="1"/>
      <w:numFmt w:val="bullet"/>
      <w:lvlText w:val="○"/>
      <w:lvlJc w:val="left"/>
      <w:pPr>
        <w:tabs>
          <w:tab w:val="num" w:pos="5760"/>
        </w:tabs>
        <w:ind w:left="5760" w:hanging="360"/>
      </w:pPr>
      <w:rPr>
        <w:rFonts w:ascii="Courier New" w:hAnsi="Courier New" w:eastAsia="Courier New" w:cs="Courier New"/>
        <w:b w:val="0"/>
        <w:bCs w:val="0"/>
        <w:i w:val="0"/>
        <w:iCs w:val="0"/>
        <w:strike w:val="0"/>
        <w:dstrike w:val="0"/>
        <w:color w:val="000000"/>
        <w:sz w:val="20"/>
        <w:szCs w:val="20"/>
        <w:u w:val="none"/>
      </w:rPr>
    </w:lvl>
    <w:lvl w:ilvl="8">
      <w:start w:val="1"/>
      <w:numFmt w:val="bullet"/>
      <w:lvlText w:val="■"/>
      <w:lvlJc w:val="right"/>
      <w:pPr>
        <w:tabs>
          <w:tab w:val="num" w:pos="6480"/>
        </w:tabs>
        <w:ind w:left="6480" w:hanging="180"/>
      </w:pPr>
      <w:rPr>
        <w:rFonts w:ascii="Verdana" w:hAnsi="Verdana" w:eastAsia="Verdana" w:cs="Verdana"/>
        <w:b w:val="0"/>
        <w:bCs w:val="0"/>
        <w:i w:val="0"/>
        <w:iCs w:val="0"/>
        <w:strike w:val="0"/>
        <w:dstrike w:val="0"/>
        <w:color w:val="000000"/>
        <w:sz w:val="20"/>
        <w:szCs w:val="20"/>
        <w:u w:val="no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noPunctuationKerning/>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Times New Roman" w:cs="Times New Roman" w:hAnsi="Times New Roman"/>
      <w:color w:val="000000"/>
      <w:sz w:val="24"/>
      <w:szCs w:val="24"/>
      <w:lang w:val="en-US" w:eastAsia="en-US" w:bidi="ar-SA"/>
    </w:rPr>
  </w:style>
  <w:style w:type="paragraph" w:styleId="1">
    <w:name w:val="heading 1"/>
    <w:basedOn w:val="0"/>
    <w:next w:val="0"/>
    <w:pPr>
      <w:spacing w:before="240" w:after="60"/>
      <w:outlineLvl w:val="0"/>
    </w:pPr>
    <w:rPr>
      <w:rFonts w:ascii="Arial" w:eastAsia="Arial" w:cs="Arial" w:hAnsi="Arial"/>
      <w:b/>
      <w:bCs/>
      <w:sz w:val="32"/>
      <w:szCs w:val="32"/>
    </w:rPr>
  </w:style>
  <w:style w:type="paragraph" w:styleId="2">
    <w:name w:val="heading 2"/>
    <w:basedOn w:val="0"/>
    <w:next w:val="0"/>
    <w:pPr>
      <w:spacing w:before="240" w:after="60"/>
      <w:outlineLvl w:val="1"/>
    </w:pPr>
    <w:rPr>
      <w:rFonts w:ascii="Arial" w:eastAsia="Arial" w:cs="Arial" w:hAnsi="Arial"/>
      <w:b/>
      <w:bCs/>
      <w:i/>
      <w:iCs/>
      <w:sz w:val="28"/>
      <w:szCs w:val="28"/>
    </w:rPr>
  </w:style>
  <w:style w:type="paragraph" w:styleId="3">
    <w:name w:val="heading 3"/>
    <w:basedOn w:val="0"/>
    <w:next w:val="0"/>
    <w:pPr>
      <w:spacing w:before="240" w:after="60"/>
      <w:outlineLvl w:val="2"/>
    </w:pPr>
    <w:rPr>
      <w:rFonts w:ascii="Arial" w:eastAsia="Arial" w:cs="Arial" w:hAnsi="Arial"/>
      <w:b/>
      <w:bCs/>
      <w:sz w:val="26"/>
      <w:szCs w:val="26"/>
    </w:rPr>
  </w:style>
  <w:style w:type="paragraph" w:styleId="4">
    <w:name w:val="heading 4"/>
    <w:basedOn w:val="0"/>
    <w:next w:val="0"/>
    <w:pPr>
      <w:spacing w:before="240" w:after="60"/>
      <w:outlineLvl w:val="3"/>
    </w:pPr>
    <w:rPr>
      <w:b/>
      <w:bCs/>
      <w:sz w:val="28"/>
      <w:szCs w:val="28"/>
    </w:rPr>
  </w:style>
  <w:style w:type="paragraph" w:styleId="5">
    <w:name w:val="heading 5"/>
    <w:basedOn w:val="0"/>
    <w:next w:val="0"/>
    <w:pPr>
      <w:spacing w:before="240" w:after="60"/>
      <w:outlineLvl w:val="4"/>
    </w:pPr>
    <w:rPr>
      <w:b/>
      <w:bCs/>
      <w:i/>
      <w:iCs/>
      <w:sz w:val="26"/>
      <w:szCs w:val="26"/>
    </w:rPr>
  </w:style>
  <w:style w:type="paragraph" w:styleId="6">
    <w:name w:val="heading 6"/>
    <w:basedOn w:val="0"/>
    <w:next w:val="0"/>
    <w:pPr>
      <w:spacing w:before="240" w:after="60"/>
      <w:outlineLvl w:val="5"/>
    </w:pPr>
    <w:rPr>
      <w:b/>
      <w:bCs/>
      <w:sz w:val="22"/>
      <w:szCs w:val="22"/>
    </w:rPr>
  </w:style>
  <w:style w:type="character" w:default="1" w:styleId="10">
    <w:name w:val="Default Paragraph Font"/>
  </w:style>
  <w:style w:type="paragraph" w:customStyle="1" w:styleId="15">
    <w:name w:val="List Paragraph"/>
    <w:basedOn w:val="0"/>
    <w:pPr>
      <w:ind w:left="72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302</TotalTime>
  <Application>Yozo_Office</Application>
  <Pages>8</Pages>
  <Words>1258</Words>
  <Characters>7832</Characters>
  <Lines>288</Lines>
  <Paragraphs>124</Paragraphs>
  <CharactersWithSpaces>10170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198</cp:revision>
  <cp:lastPrinted>2017-05-17T07:33:00Z</cp:lastPrinted>
  <dcterms:created xsi:type="dcterms:W3CDTF">2021-03-31T12:14:00Z</dcterms:created>
  <dcterms:modified xsi:type="dcterms:W3CDTF">2024-03-14T03:16:03Z</dcterms:modified>
</cp:coreProperties>
</file>